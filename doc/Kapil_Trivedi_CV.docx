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ocumenttopsection"/>
        <w:tblW w:w="0" w:type="auto"/>
        <w:tblCellSpacing w:w="0" w:type="dxa"/>
        <w:shd w:val="clear" w:color="auto" w:fill="373D48"/>
        <w:tblLayout w:type="fixed"/>
        <w:tblCellMar>
          <w:left w:w="0" w:type="dxa"/>
          <w:right w:w="0" w:type="dxa"/>
        </w:tblCellMar>
        <w:tblLook w:val="05E0" w:firstRow="1" w:lastRow="1" w:firstColumn="1" w:lastColumn="1" w:noHBand="0" w:noVBand="1"/>
      </w:tblPr>
      <w:tblGrid>
        <w:gridCol w:w="480"/>
        <w:gridCol w:w="10946"/>
        <w:gridCol w:w="480"/>
      </w:tblGrid>
      <w:tr w:rsidR="00C20A43" w14:paraId="356CD055" w14:textId="77777777">
        <w:trPr>
          <w:tblCellSpacing w:w="0" w:type="dxa"/>
        </w:trPr>
        <w:tc>
          <w:tcPr>
            <w:tcW w:w="480" w:type="dxa"/>
            <w:shd w:val="clear" w:color="auto" w:fill="373D48"/>
            <w:tcMar>
              <w:top w:w="0" w:type="dxa"/>
              <w:left w:w="0" w:type="dxa"/>
              <w:bottom w:w="0" w:type="dxa"/>
              <w:right w:w="0" w:type="dxa"/>
            </w:tcMar>
            <w:vAlign w:val="bottom"/>
            <w:hideMark/>
          </w:tcPr>
          <w:p w14:paraId="0ED2236F" w14:textId="77777777" w:rsidR="00C20A43" w:rsidRDefault="00C20A43">
            <w:pPr>
              <w:rPr>
                <w:rFonts w:ascii="Century Gothic" w:eastAsia="Century Gothic" w:hAnsi="Century Gothic" w:cs="Century Gothic"/>
                <w:sz w:val="22"/>
                <w:szCs w:val="22"/>
              </w:rPr>
            </w:pPr>
          </w:p>
        </w:tc>
        <w:tc>
          <w:tcPr>
            <w:tcW w:w="10946" w:type="dxa"/>
            <w:shd w:val="clear" w:color="auto" w:fill="373D48"/>
            <w:tcMar>
              <w:top w:w="480" w:type="dxa"/>
              <w:left w:w="0" w:type="dxa"/>
              <w:bottom w:w="300" w:type="dxa"/>
              <w:right w:w="100" w:type="dxa"/>
            </w:tcMar>
            <w:hideMark/>
          </w:tcPr>
          <w:p w14:paraId="2EA603BC" w14:textId="77777777" w:rsidR="00C20A43" w:rsidRDefault="00000000">
            <w:pPr>
              <w:pStyle w:val="divdocumentdivname"/>
              <w:spacing w:line="820" w:lineRule="atLeast"/>
              <w:ind w:right="100"/>
              <w:rPr>
                <w:rStyle w:val="documentleft-box"/>
                <w:rFonts w:ascii="Century Gothic" w:eastAsia="Century Gothic" w:hAnsi="Century Gothic" w:cs="Century Gothic"/>
                <w:b/>
                <w:bCs/>
                <w:color w:val="FFFFFF"/>
                <w:spacing w:val="10"/>
                <w:sz w:val="72"/>
                <w:szCs w:val="72"/>
                <w:shd w:val="clear" w:color="auto" w:fill="auto"/>
              </w:rPr>
            </w:pPr>
            <w:r>
              <w:rPr>
                <w:rStyle w:val="documentnamefName"/>
                <w:rFonts w:ascii="Century Gothic" w:eastAsia="Century Gothic" w:hAnsi="Century Gothic" w:cs="Century Gothic"/>
                <w:color w:val="FFFFFF"/>
                <w:spacing w:val="10"/>
                <w:sz w:val="72"/>
                <w:szCs w:val="72"/>
              </w:rPr>
              <w:t>Kapil</w:t>
            </w:r>
            <w:r>
              <w:rPr>
                <w:rStyle w:val="span"/>
                <w:rFonts w:ascii="Century Gothic" w:eastAsia="Century Gothic" w:hAnsi="Century Gothic" w:cs="Century Gothic"/>
                <w:b/>
                <w:bCs/>
                <w:color w:val="FFFFFF"/>
                <w:spacing w:val="10"/>
                <w:sz w:val="72"/>
                <w:szCs w:val="72"/>
              </w:rPr>
              <w:t xml:space="preserve"> Trivedi</w:t>
            </w:r>
          </w:p>
          <w:p w14:paraId="31EA15CB" w14:textId="77777777" w:rsidR="00C20A43" w:rsidRDefault="00000000">
            <w:pPr>
              <w:pStyle w:val="documentresumeTitle"/>
              <w:ind w:right="100"/>
              <w:rPr>
                <w:rStyle w:val="documentleft-box"/>
                <w:rFonts w:ascii="Century Gothic" w:eastAsia="Century Gothic" w:hAnsi="Century Gothic" w:cs="Century Gothic"/>
                <w:shd w:val="clear" w:color="auto" w:fill="auto"/>
              </w:rPr>
            </w:pPr>
            <w:r>
              <w:rPr>
                <w:rStyle w:val="documentleft-box"/>
                <w:rFonts w:ascii="Century Gothic" w:eastAsia="Century Gothic" w:hAnsi="Century Gothic" w:cs="Century Gothic"/>
                <w:shd w:val="clear" w:color="auto" w:fill="auto"/>
              </w:rPr>
              <w:t>Sr. Software Engineer (TL)</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C20A43" w14:paraId="2FE611BB" w14:textId="77777777">
              <w:trPr>
                <w:tblCellSpacing w:w="0" w:type="dxa"/>
              </w:trPr>
              <w:tc>
                <w:tcPr>
                  <w:tcW w:w="5473" w:type="dxa"/>
                  <w:tcMar>
                    <w:top w:w="300" w:type="dxa"/>
                    <w:left w:w="0" w:type="dxa"/>
                    <w:bottom w:w="0" w:type="dxa"/>
                    <w:right w:w="60" w:type="dxa"/>
                  </w:tcMar>
                  <w:hideMark/>
                </w:tcPr>
                <w:p w14:paraId="7C52E60F" w14:textId="77777777" w:rsidR="00C20A43" w:rsidRDefault="00000000">
                  <w:pPr>
                    <w:pStyle w:val="divdocumentdivaddressdivParagraph"/>
                    <w:spacing w:line="100" w:lineRule="atLeast"/>
                    <w:ind w:right="280"/>
                    <w:rPr>
                      <w:rStyle w:val="divdocumentdivaddressdiv"/>
                      <w:rFonts w:ascii="Century Gothic" w:eastAsia="Century Gothic" w:hAnsi="Century Gothic" w:cs="Century Gothic"/>
                      <w:color w:val="FFFFFF"/>
                      <w:sz w:val="6"/>
                      <w:szCs w:val="6"/>
                    </w:rPr>
                  </w:pPr>
                  <w:r>
                    <w:rPr>
                      <w:rStyle w:val="divdocumentdivaddressdiv"/>
                      <w:rFonts w:ascii="Century Gothic" w:eastAsia="Century Gothic" w:hAnsi="Century Gothic" w:cs="Century Gothic"/>
                      <w:color w:val="FFFFFF"/>
                      <w:sz w:val="6"/>
                      <w:szCs w:val="6"/>
                    </w:rPr>
                    <w:t> </w:t>
                  </w:r>
                </w:p>
                <w:p w14:paraId="1350BB13" w14:textId="545158F6" w:rsidR="00C20A43" w:rsidRDefault="00000000">
                  <w:pPr>
                    <w:pStyle w:val="divdocumentdivaddressdivParagraph"/>
                    <w:spacing w:line="420" w:lineRule="atLeast"/>
                    <w:ind w:right="280"/>
                    <w:rPr>
                      <w:rStyle w:val="divdocumentdivaddressdiv"/>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 xml:space="preserve">Address </w:t>
                  </w:r>
                  <w:r w:rsidR="0056228D">
                    <w:rPr>
                      <w:rStyle w:val="span"/>
                      <w:rFonts w:ascii="Century Gothic" w:eastAsia="Century Gothic" w:hAnsi="Century Gothic" w:cs="Century Gothic"/>
                      <w:color w:val="FFFFFF"/>
                      <w:sz w:val="22"/>
                      <w:szCs w:val="22"/>
                    </w:rPr>
                    <w:t>Gandhinagar, Gujarat</w:t>
                  </w:r>
                  <w:r>
                    <w:rPr>
                      <w:rStyle w:val="span"/>
                      <w:rFonts w:ascii="Century Gothic" w:eastAsia="Century Gothic" w:hAnsi="Century Gothic" w:cs="Century Gothic"/>
                      <w:color w:val="FFFFFF"/>
                      <w:sz w:val="22"/>
                      <w:szCs w:val="22"/>
                    </w:rPr>
                    <w:t>, India 3</w:t>
                  </w:r>
                  <w:r w:rsidR="0056228D">
                    <w:rPr>
                      <w:rStyle w:val="span"/>
                      <w:rFonts w:ascii="Century Gothic" w:eastAsia="Century Gothic" w:hAnsi="Century Gothic" w:cs="Century Gothic"/>
                      <w:color w:val="FFFFFF"/>
                      <w:sz w:val="22"/>
                      <w:szCs w:val="22"/>
                    </w:rPr>
                    <w:t>82007</w:t>
                  </w:r>
                </w:p>
                <w:p w14:paraId="1B25717D" w14:textId="77777777" w:rsidR="00C20A43" w:rsidRDefault="00000000">
                  <w:pPr>
                    <w:pStyle w:val="divdocumentdivaddressdivParagraph"/>
                    <w:spacing w:line="420" w:lineRule="atLeast"/>
                    <w:ind w:right="280"/>
                    <w:rPr>
                      <w:rStyle w:val="divdocumentdivaddressdiv"/>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 xml:space="preserve">Phone </w:t>
                  </w:r>
                  <w:r>
                    <w:rPr>
                      <w:rStyle w:val="span"/>
                      <w:rFonts w:ascii="Century Gothic" w:eastAsia="Century Gothic" w:hAnsi="Century Gothic" w:cs="Century Gothic"/>
                      <w:color w:val="FFFFFF"/>
                      <w:sz w:val="22"/>
                      <w:szCs w:val="22"/>
                    </w:rPr>
                    <w:t>+917737434874</w:t>
                  </w:r>
                </w:p>
                <w:p w14:paraId="067F9AFC" w14:textId="77777777" w:rsidR="00C20A43" w:rsidRDefault="00000000">
                  <w:pPr>
                    <w:pStyle w:val="divdocumentdivaddressdivParagraph"/>
                    <w:spacing w:line="420" w:lineRule="atLeast"/>
                    <w:ind w:right="280"/>
                    <w:rPr>
                      <w:rStyle w:val="divdocumentdivaddressdiv"/>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 xml:space="preserve">E-mail </w:t>
                  </w:r>
                  <w:r>
                    <w:rPr>
                      <w:rStyle w:val="span"/>
                      <w:rFonts w:ascii="Century Gothic" w:eastAsia="Century Gothic" w:hAnsi="Century Gothic" w:cs="Century Gothic"/>
                      <w:color w:val="FFFFFF"/>
                      <w:sz w:val="22"/>
                      <w:szCs w:val="22"/>
                    </w:rPr>
                    <w:t>kapilktrivedi@gmail.com</w:t>
                  </w:r>
                </w:p>
              </w:tc>
              <w:tc>
                <w:tcPr>
                  <w:tcW w:w="5473" w:type="dxa"/>
                  <w:tcMar>
                    <w:top w:w="300" w:type="dxa"/>
                    <w:left w:w="0" w:type="dxa"/>
                    <w:bottom w:w="0" w:type="dxa"/>
                    <w:right w:w="0" w:type="dxa"/>
                  </w:tcMar>
                  <w:hideMark/>
                </w:tcPr>
                <w:p w14:paraId="68696F77" w14:textId="77777777" w:rsidR="00C20A43" w:rsidRDefault="00000000">
                  <w:pPr>
                    <w:pStyle w:val="divdocumentdivaddressdivParagraph"/>
                    <w:spacing w:line="100" w:lineRule="atLeast"/>
                    <w:ind w:right="220"/>
                    <w:rPr>
                      <w:rStyle w:val="divdocumentdivaddressdiv"/>
                      <w:rFonts w:ascii="Century Gothic" w:eastAsia="Century Gothic" w:hAnsi="Century Gothic" w:cs="Century Gothic"/>
                      <w:color w:val="FFFFFF"/>
                      <w:sz w:val="6"/>
                      <w:szCs w:val="6"/>
                    </w:rPr>
                  </w:pPr>
                  <w:r>
                    <w:rPr>
                      <w:rStyle w:val="divdocumentdivaddressdiv"/>
                      <w:rFonts w:ascii="Century Gothic" w:eastAsia="Century Gothic" w:hAnsi="Century Gothic" w:cs="Century Gothic"/>
                      <w:color w:val="FFFFFF"/>
                      <w:sz w:val="6"/>
                      <w:szCs w:val="6"/>
                    </w:rPr>
                    <w:t> </w:t>
                  </w:r>
                </w:p>
              </w:tc>
            </w:tr>
          </w:tbl>
          <w:p w14:paraId="2843032F" w14:textId="77777777" w:rsidR="00C20A43" w:rsidRDefault="00C20A43">
            <w:pPr>
              <w:pStyle w:val="documentleft-boxParagraph"/>
              <w:pBdr>
                <w:top w:val="none" w:sz="0" w:space="0" w:color="auto"/>
                <w:bottom w:val="none" w:sz="0" w:space="0" w:color="auto"/>
                <w:right w:val="none" w:sz="0" w:space="0" w:color="auto"/>
              </w:pBdr>
              <w:shd w:val="clear" w:color="auto" w:fill="auto"/>
              <w:spacing w:line="320" w:lineRule="atLeast"/>
              <w:ind w:right="100"/>
              <w:textAlignment w:val="auto"/>
              <w:rPr>
                <w:rStyle w:val="documentleft-box"/>
                <w:rFonts w:ascii="Century Gothic" w:eastAsia="Century Gothic" w:hAnsi="Century Gothic" w:cs="Century Gothic"/>
                <w:sz w:val="22"/>
                <w:szCs w:val="22"/>
                <w:shd w:val="clear" w:color="auto" w:fill="auto"/>
              </w:rPr>
            </w:pPr>
          </w:p>
        </w:tc>
        <w:tc>
          <w:tcPr>
            <w:tcW w:w="480" w:type="dxa"/>
            <w:shd w:val="clear" w:color="auto" w:fill="373D48"/>
            <w:tcMar>
              <w:top w:w="0" w:type="dxa"/>
              <w:left w:w="0" w:type="dxa"/>
              <w:bottom w:w="0" w:type="dxa"/>
              <w:right w:w="0" w:type="dxa"/>
            </w:tcMar>
            <w:vAlign w:val="bottom"/>
            <w:hideMark/>
          </w:tcPr>
          <w:p w14:paraId="2DDDEA28" w14:textId="77777777" w:rsidR="00C20A43" w:rsidRDefault="00C20A43">
            <w:pPr>
              <w:pStyle w:val="documentleft-boxParagraph"/>
              <w:pBdr>
                <w:top w:val="none" w:sz="0" w:space="0" w:color="auto"/>
                <w:bottom w:val="none" w:sz="0" w:space="0" w:color="auto"/>
                <w:right w:val="none" w:sz="0" w:space="0" w:color="auto"/>
              </w:pBdr>
              <w:shd w:val="clear" w:color="auto" w:fill="auto"/>
              <w:spacing w:line="320" w:lineRule="atLeast"/>
              <w:ind w:right="100"/>
              <w:textAlignment w:val="auto"/>
              <w:rPr>
                <w:rStyle w:val="documentleft-box"/>
                <w:rFonts w:ascii="Century Gothic" w:eastAsia="Century Gothic" w:hAnsi="Century Gothic" w:cs="Century Gothic"/>
                <w:sz w:val="22"/>
                <w:szCs w:val="22"/>
                <w:shd w:val="clear" w:color="auto" w:fill="auto"/>
              </w:rPr>
            </w:pPr>
          </w:p>
        </w:tc>
      </w:tr>
    </w:tbl>
    <w:p w14:paraId="2A811184" w14:textId="77777777" w:rsidR="00C20A43" w:rsidRDefault="00C20A43">
      <w:pPr>
        <w:rPr>
          <w:vanish/>
        </w:rPr>
      </w:pPr>
    </w:p>
    <w:p w14:paraId="3489B71E" w14:textId="77777777" w:rsidR="00C20A43" w:rsidRDefault="00C20A43">
      <w:pPr>
        <w:spacing w:line="100" w:lineRule="exact"/>
      </w:pPr>
    </w:p>
    <w:tbl>
      <w:tblPr>
        <w:tblStyle w:val="documentbodyContainer"/>
        <w:tblW w:w="0" w:type="auto"/>
        <w:tblCellSpacing w:w="0" w:type="dxa"/>
        <w:tblLayout w:type="fixed"/>
        <w:tblCellMar>
          <w:top w:w="100" w:type="dxa"/>
          <w:left w:w="0" w:type="dxa"/>
          <w:right w:w="0" w:type="dxa"/>
        </w:tblCellMar>
        <w:tblLook w:val="05E0" w:firstRow="1" w:lastRow="1" w:firstColumn="1" w:lastColumn="1" w:noHBand="0" w:noVBand="1"/>
      </w:tblPr>
      <w:tblGrid>
        <w:gridCol w:w="11906"/>
      </w:tblGrid>
      <w:tr w:rsidR="00C20A43" w14:paraId="23B0D349" w14:textId="77777777">
        <w:trPr>
          <w:tblCellSpacing w:w="0" w:type="dxa"/>
        </w:trPr>
        <w:tc>
          <w:tcPr>
            <w:tcW w:w="11906" w:type="dxa"/>
            <w:tcMar>
              <w:top w:w="400" w:type="dxa"/>
              <w:left w:w="0" w:type="dxa"/>
              <w:bottom w:w="400" w:type="dxa"/>
              <w:right w:w="0" w:type="dxa"/>
            </w:tcMar>
            <w:hideMark/>
          </w:tcPr>
          <w:p w14:paraId="2242BC49" w14:textId="77777777" w:rsidR="00C20A43" w:rsidRDefault="00000000">
            <w:pPr>
              <w:pStyle w:val="p"/>
              <w:spacing w:line="320" w:lineRule="atLeast"/>
              <w:ind w:left="720" w:right="480"/>
              <w:rPr>
                <w:rStyle w:val="container-2"/>
                <w:rFonts w:ascii="Century Gothic" w:eastAsia="Century Gothic" w:hAnsi="Century Gothic" w:cs="Century Gothic"/>
                <w:sz w:val="22"/>
                <w:szCs w:val="22"/>
              </w:rPr>
            </w:pPr>
            <w:r>
              <w:rPr>
                <w:rStyle w:val="container-2"/>
                <w:rFonts w:ascii="Century Gothic" w:eastAsia="Century Gothic" w:hAnsi="Century Gothic" w:cs="Century Gothic"/>
                <w:sz w:val="22"/>
                <w:szCs w:val="22"/>
              </w:rPr>
              <w:t>Team Leader experienced in directing activities of workgroups. Develops strategies, provides training, sets goals and obtains team feedback. Excellent interpersonal and communication skills. Big picture focus with excellence in communicating goals and vision to succeed. Problem solver, networker and consensus builder.</w:t>
            </w:r>
          </w:p>
          <w:p w14:paraId="753E13CF" w14:textId="77777777" w:rsidR="00C20A43" w:rsidRDefault="00000000">
            <w:pPr>
              <w:pStyle w:val="p"/>
              <w:spacing w:line="320" w:lineRule="atLeast"/>
              <w:ind w:left="720" w:right="480"/>
              <w:rPr>
                <w:rStyle w:val="container-2"/>
                <w:rFonts w:ascii="Century Gothic" w:eastAsia="Century Gothic" w:hAnsi="Century Gothic" w:cs="Century Gothic"/>
                <w:sz w:val="22"/>
                <w:szCs w:val="22"/>
              </w:rPr>
            </w:pPr>
            <w:r>
              <w:rPr>
                <w:rStyle w:val="container-2"/>
                <w:rFonts w:ascii="Century Gothic" w:eastAsia="Century Gothic" w:hAnsi="Century Gothic" w:cs="Century Gothic"/>
                <w:sz w:val="22"/>
                <w:szCs w:val="22"/>
              </w:rPr>
              <w:t>Multi-tasking Team Leader well-known for executing successful, new product initiatives. Creates dynamic and positive workplace culture to align with organizational mission and values. Trains new hires and mentors struggling workers to achieve overall team success.</w:t>
            </w:r>
          </w:p>
          <w:p w14:paraId="698ADD7D" w14:textId="77777777" w:rsidR="00C20A43" w:rsidRDefault="00000000">
            <w:pPr>
              <w:pStyle w:val="section-gap-div"/>
              <w:ind w:left="720" w:right="480"/>
              <w:rPr>
                <w:rStyle w:val="container-2"/>
                <w:rFonts w:ascii="Century Gothic" w:eastAsia="Century Gothic" w:hAnsi="Century Gothic" w:cs="Century Gothic"/>
              </w:rPr>
            </w:pPr>
            <w:r>
              <w:rPr>
                <w:rStyle w:val="container-2"/>
                <w:rFonts w:ascii="Century Gothic" w:eastAsia="Century Gothic" w:hAnsi="Century Gothic" w:cs="Century Gothic"/>
              </w:rPr>
              <w:t> </w:t>
            </w: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C20A43" w14:paraId="552E661B" w14:textId="77777777">
              <w:trPr>
                <w:tblCellSpacing w:w="0" w:type="dxa"/>
              </w:trPr>
              <w:tc>
                <w:tcPr>
                  <w:tcW w:w="720" w:type="dxa"/>
                  <w:tcMar>
                    <w:top w:w="0" w:type="dxa"/>
                    <w:left w:w="0" w:type="dxa"/>
                    <w:bottom w:w="0" w:type="dxa"/>
                    <w:right w:w="0" w:type="dxa"/>
                  </w:tcMar>
                  <w:hideMark/>
                </w:tcPr>
                <w:p w14:paraId="0F5FF6D4" w14:textId="77777777" w:rsidR="00C20A43" w:rsidRDefault="00C20A43">
                  <w:pPr>
                    <w:pStyle w:val="documentleftmargincellParagraph"/>
                    <w:spacing w:line="320" w:lineRule="atLeast"/>
                    <w:textAlignment w:val="auto"/>
                    <w:rPr>
                      <w:rStyle w:val="documentleftmargincell"/>
                      <w:rFonts w:ascii="Century Gothic" w:eastAsia="Century Gothic" w:hAnsi="Century Gothic" w:cs="Century Gothic"/>
                      <w:sz w:val="22"/>
                      <w:szCs w:val="22"/>
                    </w:rPr>
                  </w:pPr>
                </w:p>
              </w:tc>
              <w:tc>
                <w:tcPr>
                  <w:tcW w:w="10190" w:type="dxa"/>
                  <w:tcBorders>
                    <w:left w:val="single" w:sz="8" w:space="0" w:color="D7D7D7"/>
                  </w:tcBorders>
                  <w:tcMar>
                    <w:top w:w="0" w:type="dxa"/>
                    <w:left w:w="0" w:type="dxa"/>
                    <w:bottom w:w="0" w:type="dxa"/>
                    <w:right w:w="0" w:type="dxa"/>
                  </w:tcMar>
                  <w:hideMark/>
                </w:tcPr>
                <w:p w14:paraId="6F8CE480" w14:textId="77777777" w:rsidR="00C20A43" w:rsidRDefault="00000000">
                  <w:pPr>
                    <w:pStyle w:val="documentsectionSECTIONSUMMsectionheading"/>
                    <w:pBdr>
                      <w:left w:val="none" w:sz="0" w:space="25"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58240" behindDoc="0" locked="0" layoutInCell="1" allowOverlap="1" wp14:anchorId="73E2A6F1" wp14:editId="592B733F">
                        <wp:simplePos x="0" y="0"/>
                        <wp:positionH relativeFrom="column">
                          <wp:posOffset>-228600</wp:posOffset>
                        </wp:positionH>
                        <wp:positionV relativeFrom="paragraph">
                          <wp:posOffset>-88900</wp:posOffset>
                        </wp:positionV>
                        <wp:extent cx="431888" cy="432134"/>
                        <wp:effectExtent l="0" t="0" r="0" b="0"/>
                        <wp:wrapNone/>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Skills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011FD976" w14:textId="77777777">
                    <w:trPr>
                      <w:tblCellSpacing w:w="0" w:type="dxa"/>
                    </w:trPr>
                    <w:tc>
                      <w:tcPr>
                        <w:tcW w:w="500" w:type="dxa"/>
                        <w:tcMar>
                          <w:top w:w="0" w:type="dxa"/>
                          <w:left w:w="0" w:type="dxa"/>
                          <w:bottom w:w="0" w:type="dxa"/>
                          <w:right w:w="0" w:type="dxa"/>
                        </w:tcMar>
                        <w:hideMark/>
                      </w:tcPr>
                      <w:p w14:paraId="0B26F944"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59264" behindDoc="0" locked="0" layoutInCell="1" allowOverlap="1" wp14:anchorId="72F10FED" wp14:editId="24FCE159">
                              <wp:simplePos x="0" y="0"/>
                              <wp:positionH relativeFrom="column">
                                <wp:posOffset>-77470</wp:posOffset>
                              </wp:positionH>
                              <wp:positionV relativeFrom="paragraph">
                                <wp:posOffset>31750</wp:posOffset>
                              </wp:positionV>
                              <wp:extent cx="152832" cy="152923"/>
                              <wp:effectExtent l="0" t="0" r="0" b="0"/>
                              <wp:wrapNone/>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7135556E"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Angular, .NET Core, React, NodeJS, Xamarin, TypeScript</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145DDCB1" wp14:editId="6FE81F1B">
                              <wp:extent cx="875841" cy="152923"/>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261B51DA"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3DE63F5C"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4DDB334C" w14:textId="77777777">
                    <w:trPr>
                      <w:tblCellSpacing w:w="0" w:type="dxa"/>
                    </w:trPr>
                    <w:tc>
                      <w:tcPr>
                        <w:tcW w:w="500" w:type="dxa"/>
                        <w:tcMar>
                          <w:top w:w="200" w:type="dxa"/>
                          <w:left w:w="0" w:type="dxa"/>
                          <w:bottom w:w="0" w:type="dxa"/>
                          <w:right w:w="0" w:type="dxa"/>
                        </w:tcMar>
                        <w:hideMark/>
                      </w:tcPr>
                      <w:p w14:paraId="45198ECE"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0288" behindDoc="0" locked="0" layoutInCell="1" allowOverlap="1" wp14:anchorId="36FE407A" wp14:editId="52FC50ED">
                              <wp:simplePos x="0" y="0"/>
                              <wp:positionH relativeFrom="column">
                                <wp:posOffset>-77470</wp:posOffset>
                              </wp:positionH>
                              <wp:positionV relativeFrom="paragraph">
                                <wp:posOffset>31750</wp:posOffset>
                              </wp:positionV>
                              <wp:extent cx="152832" cy="152923"/>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008846BD" w14:textId="78869E4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React Native, Ionic, Kotlin, Java, Swift, Native Script</w:t>
                        </w:r>
                        <w:r w:rsidR="00543D32">
                          <w:rPr>
                            <w:rStyle w:val="ratingTextpnth-last-child1"/>
                            <w:rFonts w:ascii="Century Gothic" w:eastAsia="Century Gothic" w:hAnsi="Century Gothic" w:cs="Century Gothic"/>
                            <w:sz w:val="22"/>
                            <w:szCs w:val="22"/>
                          </w:rPr>
                          <w:t>, Flutter</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34B96E50" wp14:editId="48C9C136">
                              <wp:extent cx="875841" cy="152923"/>
                              <wp:effectExtent l="0" t="0" r="0" b="0"/>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9"/>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070E623B"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6D4BC2FC"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243365CA" w14:textId="77777777">
                    <w:trPr>
                      <w:tblCellSpacing w:w="0" w:type="dxa"/>
                    </w:trPr>
                    <w:tc>
                      <w:tcPr>
                        <w:tcW w:w="500" w:type="dxa"/>
                        <w:tcMar>
                          <w:top w:w="200" w:type="dxa"/>
                          <w:left w:w="0" w:type="dxa"/>
                          <w:bottom w:w="0" w:type="dxa"/>
                          <w:right w:w="0" w:type="dxa"/>
                        </w:tcMar>
                        <w:hideMark/>
                      </w:tcPr>
                      <w:p w14:paraId="0E8433F0"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1312" behindDoc="0" locked="0" layoutInCell="1" allowOverlap="1" wp14:anchorId="7F061FC3" wp14:editId="28FD724E">
                              <wp:simplePos x="0" y="0"/>
                              <wp:positionH relativeFrom="column">
                                <wp:posOffset>-77470</wp:posOffset>
                              </wp:positionH>
                              <wp:positionV relativeFrom="paragraph">
                                <wp:posOffset>31750</wp:posOffset>
                              </wp:positionV>
                              <wp:extent cx="152832" cy="152923"/>
                              <wp:effectExtent l="0" t="0" r="0" b="0"/>
                              <wp:wrapNone/>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00C9315E"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MS-SQL, MySQL</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1E16D48F" wp14:editId="6CE52A98">
                              <wp:extent cx="875841" cy="152923"/>
                              <wp:effectExtent l="0" t="0" r="0" b="0"/>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9"/>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417798F2"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62D4CE92"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59A6BA1D" w14:textId="77777777">
                    <w:trPr>
                      <w:tblCellSpacing w:w="0" w:type="dxa"/>
                    </w:trPr>
                    <w:tc>
                      <w:tcPr>
                        <w:tcW w:w="500" w:type="dxa"/>
                        <w:tcMar>
                          <w:top w:w="200" w:type="dxa"/>
                          <w:left w:w="0" w:type="dxa"/>
                          <w:bottom w:w="0" w:type="dxa"/>
                          <w:right w:w="0" w:type="dxa"/>
                        </w:tcMar>
                        <w:hideMark/>
                      </w:tcPr>
                      <w:p w14:paraId="1905AF3A"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2336" behindDoc="0" locked="0" layoutInCell="1" allowOverlap="1" wp14:anchorId="2E9FEF59" wp14:editId="48ADF2FD">
                              <wp:simplePos x="0" y="0"/>
                              <wp:positionH relativeFrom="column">
                                <wp:posOffset>-77470</wp:posOffset>
                              </wp:positionH>
                              <wp:positionV relativeFrom="paragraph">
                                <wp:posOffset>31750</wp:posOffset>
                              </wp:positionV>
                              <wp:extent cx="152832" cy="152923"/>
                              <wp:effectExtent l="0" t="0" r="0" b="0"/>
                              <wp:wrapNone/>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0A200509"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Python, MongoDB, PostgreSQL</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544F9C97" wp14:editId="0D372E0A">
                              <wp:extent cx="875841" cy="152923"/>
                              <wp:effectExtent l="0" t="0" r="0" b="0"/>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0"/>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096DF042"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Upper intermediate</w:t>
                        </w:r>
                      </w:p>
                    </w:tc>
                  </w:tr>
                </w:tbl>
                <w:p w14:paraId="6C3ED5D5"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733FB016" w14:textId="77777777">
                    <w:trPr>
                      <w:tblCellSpacing w:w="0" w:type="dxa"/>
                    </w:trPr>
                    <w:tc>
                      <w:tcPr>
                        <w:tcW w:w="500" w:type="dxa"/>
                        <w:tcMar>
                          <w:top w:w="200" w:type="dxa"/>
                          <w:left w:w="0" w:type="dxa"/>
                          <w:bottom w:w="0" w:type="dxa"/>
                          <w:right w:w="0" w:type="dxa"/>
                        </w:tcMar>
                        <w:hideMark/>
                      </w:tcPr>
                      <w:p w14:paraId="419E2A6A"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3360" behindDoc="0" locked="0" layoutInCell="1" allowOverlap="1" wp14:anchorId="18EDFFAA" wp14:editId="7D75E1EA">
                              <wp:simplePos x="0" y="0"/>
                              <wp:positionH relativeFrom="column">
                                <wp:posOffset>-77470</wp:posOffset>
                              </wp:positionH>
                              <wp:positionV relativeFrom="paragraph">
                                <wp:posOffset>31750</wp:posOffset>
                              </wp:positionV>
                              <wp:extent cx="152832" cy="152923"/>
                              <wp:effectExtent l="0" t="0" r="0" b="0"/>
                              <wp:wrapNone/>
                              <wp:docPr id="100020" name="Picture 10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0"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6BCDFCD9"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Client Service</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2E68C0F3" wp14:editId="03BEF655">
                              <wp:extent cx="875841" cy="152923"/>
                              <wp:effectExtent l="0" t="0" r="0" b="0"/>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9"/>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5869F097"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6D533706"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59458F5A" w14:textId="77777777">
                    <w:trPr>
                      <w:tblCellSpacing w:w="0" w:type="dxa"/>
                    </w:trPr>
                    <w:tc>
                      <w:tcPr>
                        <w:tcW w:w="500" w:type="dxa"/>
                        <w:tcMar>
                          <w:top w:w="200" w:type="dxa"/>
                          <w:left w:w="0" w:type="dxa"/>
                          <w:bottom w:w="0" w:type="dxa"/>
                          <w:right w:w="0" w:type="dxa"/>
                        </w:tcMar>
                        <w:hideMark/>
                      </w:tcPr>
                      <w:p w14:paraId="2C72C4E9"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4384" behindDoc="0" locked="0" layoutInCell="1" allowOverlap="1" wp14:anchorId="4FFCDC5E" wp14:editId="329ED28C">
                              <wp:simplePos x="0" y="0"/>
                              <wp:positionH relativeFrom="column">
                                <wp:posOffset>-77470</wp:posOffset>
                              </wp:positionH>
                              <wp:positionV relativeFrom="paragraph">
                                <wp:posOffset>31750</wp:posOffset>
                              </wp:positionV>
                              <wp:extent cx="152832" cy="152923"/>
                              <wp:effectExtent l="0" t="0" r="0" b="0"/>
                              <wp:wrapNone/>
                              <wp:docPr id="100024" name="Picture 100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49F8EF7E"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Excellent Communication</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12001AE1" wp14:editId="2913F14C">
                              <wp:extent cx="875841" cy="152923"/>
                              <wp:effectExtent l="0" t="0" r="0" b="0"/>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9"/>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6E088E3C"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5C995DC3"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3152B32E" w14:textId="77777777">
                    <w:trPr>
                      <w:tblCellSpacing w:w="0" w:type="dxa"/>
                    </w:trPr>
                    <w:tc>
                      <w:tcPr>
                        <w:tcW w:w="500" w:type="dxa"/>
                        <w:tcMar>
                          <w:top w:w="200" w:type="dxa"/>
                          <w:left w:w="0" w:type="dxa"/>
                          <w:bottom w:w="0" w:type="dxa"/>
                          <w:right w:w="0" w:type="dxa"/>
                        </w:tcMar>
                        <w:hideMark/>
                      </w:tcPr>
                      <w:p w14:paraId="02AEFB87"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5408" behindDoc="0" locked="0" layoutInCell="1" allowOverlap="1" wp14:anchorId="7D1CB5FD" wp14:editId="517EB2C1">
                              <wp:simplePos x="0" y="0"/>
                              <wp:positionH relativeFrom="column">
                                <wp:posOffset>-77470</wp:posOffset>
                              </wp:positionH>
                              <wp:positionV relativeFrom="paragraph">
                                <wp:posOffset>31750</wp:posOffset>
                              </wp:positionV>
                              <wp:extent cx="152832" cy="152923"/>
                              <wp:effectExtent l="0" t="0" r="0" b="0"/>
                              <wp:wrapNone/>
                              <wp:docPr id="100028" name="Picture 100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8"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0DF41CEC"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Complaint resolution</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049C7C18" wp14:editId="0251605E">
                              <wp:extent cx="875841" cy="152923"/>
                              <wp:effectExtent l="0" t="0" r="0" b="0"/>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9"/>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69064A06"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4CB0ADDF"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5DB77935" w14:textId="77777777">
                    <w:trPr>
                      <w:tblCellSpacing w:w="0" w:type="dxa"/>
                    </w:trPr>
                    <w:tc>
                      <w:tcPr>
                        <w:tcW w:w="500" w:type="dxa"/>
                        <w:tcMar>
                          <w:top w:w="200" w:type="dxa"/>
                          <w:left w:w="0" w:type="dxa"/>
                          <w:bottom w:w="0" w:type="dxa"/>
                          <w:right w:w="0" w:type="dxa"/>
                        </w:tcMar>
                        <w:hideMark/>
                      </w:tcPr>
                      <w:p w14:paraId="310B2CC3"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6432" behindDoc="0" locked="0" layoutInCell="1" allowOverlap="1" wp14:anchorId="06EA99BE" wp14:editId="7118CC37">
                              <wp:simplePos x="0" y="0"/>
                              <wp:positionH relativeFrom="column">
                                <wp:posOffset>-77470</wp:posOffset>
                              </wp:positionH>
                              <wp:positionV relativeFrom="paragraph">
                                <wp:posOffset>31750</wp:posOffset>
                              </wp:positionV>
                              <wp:extent cx="152832" cy="152923"/>
                              <wp:effectExtent l="0" t="0" r="0" b="0"/>
                              <wp:wrapNone/>
                              <wp:docPr id="100032" name="Picture 100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14C10C22"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Technical Support</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5F5F41AC" wp14:editId="64673D2C">
                              <wp:extent cx="875841" cy="152923"/>
                              <wp:effectExtent l="0" t="0" r="0" b="0"/>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9"/>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4CFB3F48"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62B1CE1A"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5E391C4B" w14:textId="77777777">
                    <w:trPr>
                      <w:tblCellSpacing w:w="0" w:type="dxa"/>
                    </w:trPr>
                    <w:tc>
                      <w:tcPr>
                        <w:tcW w:w="500" w:type="dxa"/>
                        <w:tcMar>
                          <w:top w:w="200" w:type="dxa"/>
                          <w:left w:w="0" w:type="dxa"/>
                          <w:bottom w:w="0" w:type="dxa"/>
                          <w:right w:w="0" w:type="dxa"/>
                        </w:tcMar>
                        <w:hideMark/>
                      </w:tcPr>
                      <w:p w14:paraId="5A3CB235"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7456" behindDoc="0" locked="0" layoutInCell="1" allowOverlap="1" wp14:anchorId="67A2AB15" wp14:editId="668A2642">
                              <wp:simplePos x="0" y="0"/>
                              <wp:positionH relativeFrom="column">
                                <wp:posOffset>-77470</wp:posOffset>
                              </wp:positionH>
                              <wp:positionV relativeFrom="paragraph">
                                <wp:posOffset>31750</wp:posOffset>
                              </wp:positionV>
                              <wp:extent cx="152832" cy="152923"/>
                              <wp:effectExtent l="0" t="0" r="0" b="0"/>
                              <wp:wrapNone/>
                              <wp:docPr id="100036" name="Picture 100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6"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658D7145"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GraphQL, AWS Lambda</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5CEAA5D0" wp14:editId="30E815B9">
                              <wp:extent cx="875841" cy="152923"/>
                              <wp:effectExtent l="0" t="0" r="0" b="0"/>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9"/>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7E3F51FC"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4FFF4AE1"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52CF6C09" w14:textId="77777777">
                    <w:trPr>
                      <w:tblCellSpacing w:w="0" w:type="dxa"/>
                    </w:trPr>
                    <w:tc>
                      <w:tcPr>
                        <w:tcW w:w="500" w:type="dxa"/>
                        <w:tcMar>
                          <w:top w:w="200" w:type="dxa"/>
                          <w:left w:w="0" w:type="dxa"/>
                          <w:bottom w:w="0" w:type="dxa"/>
                          <w:right w:w="0" w:type="dxa"/>
                        </w:tcMar>
                        <w:hideMark/>
                      </w:tcPr>
                      <w:p w14:paraId="0FE86738"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8480" behindDoc="0" locked="0" layoutInCell="1" allowOverlap="1" wp14:anchorId="52962908" wp14:editId="65B0F50A">
                              <wp:simplePos x="0" y="0"/>
                              <wp:positionH relativeFrom="column">
                                <wp:posOffset>-77470</wp:posOffset>
                              </wp:positionH>
                              <wp:positionV relativeFrom="paragraph">
                                <wp:posOffset>31750</wp:posOffset>
                              </wp:positionV>
                              <wp:extent cx="152832" cy="152923"/>
                              <wp:effectExtent l="0" t="0" r="0" b="0"/>
                              <wp:wrapNone/>
                              <wp:docPr id="100040" name="Picture 100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0"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61CC7BC6" w14:textId="0741495A"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 xml:space="preserve">GitLab, GitHub, Bitbucket, Azure DevOps, AWS </w:t>
                        </w:r>
                        <w:r w:rsidR="00806F22">
                          <w:rPr>
                            <w:rStyle w:val="ratingTextpnth-last-child1"/>
                            <w:rFonts w:ascii="Century Gothic" w:eastAsia="Century Gothic" w:hAnsi="Century Gothic" w:cs="Century Gothic"/>
                            <w:sz w:val="22"/>
                            <w:szCs w:val="22"/>
                          </w:rPr>
                          <w:t>Code Commit</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50B5785E" wp14:editId="5CD79207">
                              <wp:extent cx="875841" cy="152923"/>
                              <wp:effectExtent l="0" t="0" r="0" b="0"/>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9"/>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7CB5501D"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7A7066B7"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5A81E302" w14:textId="77777777">
                    <w:trPr>
                      <w:tblCellSpacing w:w="0" w:type="dxa"/>
                    </w:trPr>
                    <w:tc>
                      <w:tcPr>
                        <w:tcW w:w="500" w:type="dxa"/>
                        <w:tcMar>
                          <w:top w:w="200" w:type="dxa"/>
                          <w:left w:w="0" w:type="dxa"/>
                          <w:bottom w:w="0" w:type="dxa"/>
                          <w:right w:w="0" w:type="dxa"/>
                        </w:tcMar>
                        <w:hideMark/>
                      </w:tcPr>
                      <w:p w14:paraId="45216554"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69504" behindDoc="0" locked="0" layoutInCell="1" allowOverlap="1" wp14:anchorId="5509F540" wp14:editId="7A1288DD">
                              <wp:simplePos x="0" y="0"/>
                              <wp:positionH relativeFrom="column">
                                <wp:posOffset>-77470</wp:posOffset>
                              </wp:positionH>
                              <wp:positionV relativeFrom="paragraph">
                                <wp:posOffset>31750</wp:posOffset>
                              </wp:positionV>
                              <wp:extent cx="152832" cy="152923"/>
                              <wp:effectExtent l="0" t="0" r="0" b="0"/>
                              <wp:wrapNone/>
                              <wp:docPr id="100044" name="Picture 1000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2D392241"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Azure DevOps, JIRA, Trello</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341986B7" wp14:editId="5251DAD8">
                              <wp:extent cx="875841" cy="152923"/>
                              <wp:effectExtent l="0" t="0" r="0" b="0"/>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9"/>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03E3F02F"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43EEBCD0"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762719F2" w14:textId="77777777">
                    <w:trPr>
                      <w:tblCellSpacing w:w="0" w:type="dxa"/>
                    </w:trPr>
                    <w:tc>
                      <w:tcPr>
                        <w:tcW w:w="500" w:type="dxa"/>
                        <w:tcMar>
                          <w:top w:w="200" w:type="dxa"/>
                          <w:left w:w="0" w:type="dxa"/>
                          <w:bottom w:w="0" w:type="dxa"/>
                          <w:right w:w="0" w:type="dxa"/>
                        </w:tcMar>
                        <w:hideMark/>
                      </w:tcPr>
                      <w:p w14:paraId="38CE3F6B"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lastRenderedPageBreak/>
                          <w:drawing>
                            <wp:anchor distT="0" distB="0" distL="114300" distR="114300" simplePos="0" relativeHeight="251670528" behindDoc="0" locked="0" layoutInCell="1" allowOverlap="1" wp14:anchorId="29456B6F" wp14:editId="6737486E">
                              <wp:simplePos x="0" y="0"/>
                              <wp:positionH relativeFrom="column">
                                <wp:posOffset>-77470</wp:posOffset>
                              </wp:positionH>
                              <wp:positionV relativeFrom="paragraph">
                                <wp:posOffset>31750</wp:posOffset>
                              </wp:positionV>
                              <wp:extent cx="152832" cy="152923"/>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5B63CD20"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HTML, CSS, SASS, JavaScript, jQuery, AngularJS</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4EE28C43" wp14:editId="642BBA2F">
                              <wp:extent cx="875841" cy="152923"/>
                              <wp:effectExtent l="0" t="0" r="0" b="0"/>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9"/>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1EC13BFD"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551B4C3A" w14:textId="77777777" w:rsidR="00C20A43" w:rsidRDefault="00C20A43">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13483BE4" w14:textId="77777777" w:rsidR="00C20A43"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lastRenderedPageBreak/>
                    <w:t> </w:t>
                  </w:r>
                </w:p>
              </w:tc>
            </w:tr>
          </w:tbl>
          <w:p w14:paraId="700FF033" w14:textId="77777777" w:rsidR="00C20A43" w:rsidRDefault="00C20A43">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C20A43" w14:paraId="406F3840" w14:textId="77777777">
              <w:trPr>
                <w:tblCellSpacing w:w="0" w:type="dxa"/>
              </w:trPr>
              <w:tc>
                <w:tcPr>
                  <w:tcW w:w="720" w:type="dxa"/>
                  <w:tcMar>
                    <w:top w:w="0" w:type="dxa"/>
                    <w:left w:w="0" w:type="dxa"/>
                    <w:bottom w:w="0" w:type="dxa"/>
                    <w:right w:w="0" w:type="dxa"/>
                  </w:tcMar>
                  <w:hideMark/>
                </w:tcPr>
                <w:p w14:paraId="2E7EBEED" w14:textId="46BACFF2" w:rsidR="00C20A43" w:rsidRDefault="00C20A43">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4F6F613D" w14:textId="77777777" w:rsidR="00C20A43" w:rsidRDefault="00000000">
                  <w:pPr>
                    <w:pStyle w:val="documentparagraphwrapperdivheading"/>
                    <w:pBdr>
                      <w:top w:val="none" w:sz="0" w:space="20" w:color="auto"/>
                      <w:bottom w:val="none" w:sz="0" w:space="20" w:color="auto"/>
                    </w:pBdr>
                    <w:spacing w:line="320" w:lineRule="atLeast"/>
                    <w:ind w:left="500"/>
                    <w:rPr>
                      <w:rStyle w:val="documentsectiontitle"/>
                      <w:rFonts w:ascii="Century Gothic" w:eastAsia="Century Gothic" w:hAnsi="Century Gothic" w:cs="Century Gothic"/>
                      <w:b/>
                      <w:bCs/>
                      <w:color w:val="373D48"/>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71552" behindDoc="0" locked="0" layoutInCell="1" allowOverlap="1" wp14:anchorId="7C9280BA" wp14:editId="1B614FBE">
                        <wp:simplePos x="0" y="0"/>
                        <wp:positionH relativeFrom="column">
                          <wp:posOffset>-228600</wp:posOffset>
                        </wp:positionH>
                        <wp:positionV relativeFrom="paragraph">
                          <wp:posOffset>152400</wp:posOffset>
                        </wp:positionV>
                        <wp:extent cx="431888" cy="432134"/>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Work History</w:t>
                  </w:r>
                </w:p>
                <w:tbl>
                  <w:tblPr>
                    <w:tblStyle w:val="documentparagraphwrapperdivparagraph"/>
                    <w:tblW w:w="10178" w:type="dxa"/>
                    <w:tblCellSpacing w:w="0" w:type="dxa"/>
                    <w:tblLayout w:type="fixed"/>
                    <w:tblCellMar>
                      <w:left w:w="0" w:type="dxa"/>
                      <w:right w:w="0" w:type="dxa"/>
                    </w:tblCellMar>
                    <w:tblLook w:val="05E0" w:firstRow="1" w:lastRow="1" w:firstColumn="1" w:lastColumn="1" w:noHBand="0" w:noVBand="1"/>
                  </w:tblPr>
                  <w:tblGrid>
                    <w:gridCol w:w="500"/>
                    <w:gridCol w:w="8"/>
                    <w:gridCol w:w="1392"/>
                    <w:gridCol w:w="8"/>
                    <w:gridCol w:w="8262"/>
                    <w:gridCol w:w="8"/>
                  </w:tblGrid>
                  <w:tr w:rsidR="003556C2" w14:paraId="264637A4" w14:textId="77777777" w:rsidTr="007D0DFE">
                    <w:trPr>
                      <w:gridBefore w:val="2"/>
                      <w:wBefore w:w="508" w:type="dxa"/>
                      <w:tblCellSpacing w:w="0" w:type="dxa"/>
                    </w:trPr>
                    <w:tc>
                      <w:tcPr>
                        <w:tcW w:w="1400" w:type="dxa"/>
                        <w:gridSpan w:val="2"/>
                        <w:tcMar>
                          <w:top w:w="0" w:type="dxa"/>
                          <w:left w:w="0" w:type="dxa"/>
                          <w:bottom w:w="0" w:type="dxa"/>
                          <w:right w:w="0" w:type="dxa"/>
                        </w:tcMar>
                        <w:hideMark/>
                      </w:tcPr>
                      <w:p w14:paraId="1D76374E" w14:textId="6EB7E9CA" w:rsidR="003556C2" w:rsidRDefault="003556C2" w:rsidP="003556C2">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59776" behindDoc="0" locked="0" layoutInCell="1" allowOverlap="1" wp14:anchorId="6ED165F1" wp14:editId="7240C6CF">
                              <wp:simplePos x="0" y="0"/>
                              <wp:positionH relativeFrom="column">
                                <wp:posOffset>-394970</wp:posOffset>
                              </wp:positionH>
                              <wp:positionV relativeFrom="paragraph">
                                <wp:posOffset>31750</wp:posOffset>
                              </wp:positionV>
                              <wp:extent cx="152832" cy="152923"/>
                              <wp:effectExtent l="0" t="0" r="0" b="0"/>
                              <wp:wrapNone/>
                              <wp:docPr id="370542311" name="Picture 370542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8"/>
                                      <a:stretch>
                                        <a:fillRect/>
                                      </a:stretch>
                                    </pic:blipFill>
                                    <pic:spPr>
                                      <a:xfrm>
                                        <a:off x="0" y="0"/>
                                        <a:ext cx="152832" cy="152923"/>
                                      </a:xfrm>
                                      <a:prstGeom prst="rect">
                                        <a:avLst/>
                                      </a:prstGeom>
                                    </pic:spPr>
                                  </pic:pic>
                                </a:graphicData>
                              </a:graphic>
                            </wp:anchor>
                          </w:drawing>
                        </w:r>
                        <w:r w:rsidR="00F40BED">
                          <w:rPr>
                            <w:rStyle w:val="span"/>
                            <w:rFonts w:ascii="Century Gothic" w:eastAsia="Century Gothic" w:hAnsi="Century Gothic" w:cs="Century Gothic"/>
                            <w:b/>
                            <w:bCs/>
                            <w:sz w:val="22"/>
                            <w:szCs w:val="22"/>
                          </w:rPr>
                          <w:t>Nov</w:t>
                        </w:r>
                        <w:r>
                          <w:rPr>
                            <w:rStyle w:val="span"/>
                            <w:rFonts w:ascii="Century Gothic" w:eastAsia="Century Gothic" w:hAnsi="Century Gothic" w:cs="Century Gothic"/>
                            <w:b/>
                            <w:bCs/>
                            <w:sz w:val="22"/>
                            <w:szCs w:val="22"/>
                          </w:rPr>
                          <w:t xml:space="preserve"> 202</w:t>
                        </w:r>
                        <w:r w:rsidR="00D43D77">
                          <w:rPr>
                            <w:rStyle w:val="span"/>
                            <w:rFonts w:ascii="Century Gothic" w:eastAsia="Century Gothic" w:hAnsi="Century Gothic" w:cs="Century Gothic"/>
                            <w:b/>
                            <w:bCs/>
                            <w:sz w:val="22"/>
                            <w:szCs w:val="22"/>
                          </w:rPr>
                          <w:t>3</w:t>
                        </w:r>
                        <w:r>
                          <w:rPr>
                            <w:rStyle w:val="span"/>
                            <w:rFonts w:ascii="Century Gothic" w:eastAsia="Century Gothic" w:hAnsi="Century Gothic" w:cs="Century Gothic"/>
                            <w:b/>
                            <w:bCs/>
                            <w:sz w:val="22"/>
                            <w:szCs w:val="22"/>
                          </w:rPr>
                          <w:t xml:space="preserve"> </w:t>
                        </w:r>
                        <w:r>
                          <w:rPr>
                            <w:rStyle w:val="span"/>
                            <w:rFonts w:ascii="Century Gothic" w:eastAsia="Century Gothic" w:hAnsi="Century Gothic" w:cs="Century Gothic"/>
                            <w:b/>
                            <w:bCs/>
                            <w:sz w:val="22"/>
                            <w:szCs w:val="22"/>
                          </w:rPr>
                          <w:t>–</w:t>
                        </w:r>
                        <w:r>
                          <w:rPr>
                            <w:rStyle w:val="span"/>
                            <w:rFonts w:ascii="Century Gothic" w:eastAsia="Century Gothic" w:hAnsi="Century Gothic" w:cs="Century Gothic"/>
                            <w:b/>
                            <w:bCs/>
                            <w:sz w:val="22"/>
                            <w:szCs w:val="22"/>
                          </w:rPr>
                          <w:t xml:space="preserve"> </w:t>
                        </w:r>
                        <w:r w:rsidR="00E22030">
                          <w:rPr>
                            <w:rStyle w:val="span"/>
                            <w:rFonts w:ascii="Century Gothic" w:eastAsia="Century Gothic" w:hAnsi="Century Gothic" w:cs="Century Gothic"/>
                            <w:b/>
                            <w:bCs/>
                            <w:sz w:val="22"/>
                            <w:szCs w:val="22"/>
                          </w:rPr>
                          <w:t>Nov</w:t>
                        </w:r>
                        <w:r>
                          <w:rPr>
                            <w:rStyle w:val="span"/>
                            <w:rFonts w:ascii="Century Gothic" w:eastAsia="Century Gothic" w:hAnsi="Century Gothic" w:cs="Century Gothic"/>
                            <w:b/>
                            <w:bCs/>
                            <w:sz w:val="22"/>
                            <w:szCs w:val="22"/>
                          </w:rPr>
                          <w:t xml:space="preserve"> </w:t>
                        </w:r>
                        <w:r w:rsidR="00E22030">
                          <w:rPr>
                            <w:rStyle w:val="span"/>
                            <w:rFonts w:ascii="Century Gothic" w:eastAsia="Century Gothic" w:hAnsi="Century Gothic" w:cs="Century Gothic"/>
                            <w:b/>
                            <w:bCs/>
                            <w:sz w:val="22"/>
                            <w:szCs w:val="22"/>
                          </w:rPr>
                          <w:t>10</w:t>
                        </w:r>
                        <w:r>
                          <w:rPr>
                            <w:rStyle w:val="span"/>
                            <w:rFonts w:ascii="Century Gothic" w:eastAsia="Century Gothic" w:hAnsi="Century Gothic" w:cs="Century Gothic"/>
                            <w:b/>
                            <w:bCs/>
                            <w:sz w:val="22"/>
                            <w:szCs w:val="22"/>
                          </w:rPr>
                          <w:t xml:space="preserve"> 2024</w:t>
                        </w:r>
                      </w:p>
                    </w:tc>
                    <w:tc>
                      <w:tcPr>
                        <w:tcW w:w="8270" w:type="dxa"/>
                        <w:gridSpan w:val="2"/>
                        <w:tcMar>
                          <w:top w:w="0" w:type="dxa"/>
                          <w:left w:w="0" w:type="dxa"/>
                          <w:bottom w:w="0" w:type="dxa"/>
                          <w:right w:w="0" w:type="dxa"/>
                        </w:tcMar>
                        <w:hideMark/>
                      </w:tcPr>
                      <w:p w14:paraId="5B345DE9" w14:textId="77777777" w:rsidR="003556C2" w:rsidRDefault="003556C2" w:rsidP="003556C2">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Software Developer (Consultant)</w:t>
                        </w:r>
                        <w:r>
                          <w:rPr>
                            <w:rStyle w:val="singlecolumnspanpaddedlinenth-child1"/>
                            <w:rFonts w:ascii="Century Gothic" w:eastAsia="Century Gothic" w:hAnsi="Century Gothic" w:cs="Century Gothic"/>
                            <w:sz w:val="22"/>
                            <w:szCs w:val="22"/>
                          </w:rPr>
                          <w:t xml:space="preserve"> </w:t>
                        </w:r>
                      </w:p>
                      <w:p w14:paraId="0303A4CA" w14:textId="13E90E7C" w:rsidR="003556C2" w:rsidRDefault="003556C2" w:rsidP="003556C2">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A</w:t>
                        </w:r>
                        <w:r>
                          <w:rPr>
                            <w:rStyle w:val="span"/>
                            <w:rFonts w:ascii="Century Gothic" w:eastAsia="Century Gothic" w:hAnsi="Century Gothic" w:cs="Century Gothic"/>
                            <w:i/>
                            <w:iCs/>
                            <w:sz w:val="22"/>
                            <w:szCs w:val="22"/>
                          </w:rPr>
                          <w:t xml:space="preserve">rch Insurance </w:t>
                        </w:r>
                        <w:r>
                          <w:rPr>
                            <w:rStyle w:val="span"/>
                            <w:rFonts w:ascii="Century Gothic" w:eastAsia="Century Gothic" w:hAnsi="Century Gothic" w:cs="Century Gothic"/>
                            <w:i/>
                            <w:iCs/>
                            <w:sz w:val="22"/>
                            <w:szCs w:val="22"/>
                          </w:rPr>
                          <w:t>Group (Remote Work)</w:t>
                        </w:r>
                      </w:p>
                      <w:p w14:paraId="6A35BAC5" w14:textId="77777777" w:rsidR="0099302E" w:rsidRDefault="0099302E" w:rsidP="003556C2">
                        <w:pPr>
                          <w:pStyle w:val="documentulli"/>
                          <w:numPr>
                            <w:ilvl w:val="0"/>
                            <w:numId w:val="1"/>
                          </w:numPr>
                          <w:spacing w:line="320" w:lineRule="atLeast"/>
                          <w:ind w:left="300" w:hanging="261"/>
                          <w:rPr>
                            <w:rFonts w:ascii="Century Gothic" w:eastAsia="Century Gothic" w:hAnsi="Century Gothic" w:cs="Century Gothic"/>
                            <w:sz w:val="22"/>
                            <w:szCs w:val="22"/>
                          </w:rPr>
                        </w:pPr>
                        <w:r w:rsidRPr="0099302E">
                          <w:rPr>
                            <w:rFonts w:ascii="Century Gothic" w:eastAsia="Century Gothic" w:hAnsi="Century Gothic" w:cs="Century Gothic"/>
                            <w:sz w:val="22"/>
                            <w:szCs w:val="22"/>
                          </w:rPr>
                          <w:t>Cultivated collaborative relationships with team members to resolve challenges efficiently.</w:t>
                        </w:r>
                      </w:p>
                      <w:p w14:paraId="4621D33B" w14:textId="2532D84B" w:rsidR="003556C2" w:rsidRDefault="0099302E" w:rsidP="003556C2">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sidRPr="0099302E">
                          <w:rPr>
                            <w:rFonts w:ascii="Century Gothic" w:eastAsia="Century Gothic" w:hAnsi="Century Gothic" w:cs="Century Gothic"/>
                            <w:sz w:val="22"/>
                            <w:szCs w:val="22"/>
                          </w:rPr>
                          <w:t>Promoted effective teamwork through proactive communication and problem-solving.</w:t>
                        </w:r>
                      </w:p>
                      <w:p w14:paraId="1AB16517" w14:textId="186AB6D3" w:rsidR="003556C2" w:rsidRDefault="0099302E" w:rsidP="003556C2">
                        <w:pPr>
                          <w:pStyle w:val="documentulli"/>
                          <w:numPr>
                            <w:ilvl w:val="0"/>
                            <w:numId w:val="1"/>
                          </w:numPr>
                          <w:spacing w:line="320" w:lineRule="atLeast"/>
                          <w:ind w:left="300" w:hanging="261"/>
                          <w:rPr>
                            <w:rFonts w:ascii="Century Gothic" w:eastAsia="Century Gothic" w:hAnsi="Century Gothic" w:cs="Century Gothic"/>
                            <w:sz w:val="22"/>
                            <w:szCs w:val="22"/>
                          </w:rPr>
                        </w:pPr>
                        <w:r w:rsidRPr="0099302E">
                          <w:rPr>
                            <w:rFonts w:ascii="Century Gothic" w:eastAsia="Century Gothic" w:hAnsi="Century Gothic" w:cs="Century Gothic"/>
                            <w:sz w:val="22"/>
                            <w:szCs w:val="22"/>
                          </w:rPr>
                          <w:t>Delivered consistent results with a focus on productivity and exceptional service.</w:t>
                        </w:r>
                      </w:p>
                      <w:p w14:paraId="61AAC76C" w14:textId="2D2A9581" w:rsidR="0099302E" w:rsidRDefault="0099302E" w:rsidP="003556C2">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sidRPr="0099302E">
                          <w:rPr>
                            <w:rFonts w:ascii="Century Gothic" w:eastAsia="Century Gothic" w:hAnsi="Century Gothic" w:cs="Century Gothic"/>
                            <w:sz w:val="22"/>
                            <w:szCs w:val="22"/>
                          </w:rPr>
                          <w:t>Provided mentorship and training to enhance team performance and skill development.</w:t>
                        </w:r>
                      </w:p>
                      <w:p w14:paraId="1C814524" w14:textId="07A702FF" w:rsidR="003556C2" w:rsidRDefault="003556C2" w:rsidP="003556C2">
                        <w:pPr>
                          <w:pStyle w:val="documentulli"/>
                          <w:spacing w:line="320" w:lineRule="atLeast"/>
                          <w:ind w:left="300"/>
                          <w:rPr>
                            <w:rStyle w:val="span"/>
                            <w:rFonts w:ascii="Century Gothic" w:eastAsia="Century Gothic" w:hAnsi="Century Gothic" w:cs="Century Gothic"/>
                            <w:sz w:val="22"/>
                            <w:szCs w:val="22"/>
                          </w:rPr>
                        </w:pPr>
                      </w:p>
                    </w:tc>
                  </w:tr>
                  <w:tr w:rsidR="00AC6EC8" w14:paraId="2EE4A585" w14:textId="77777777" w:rsidTr="007D0DFE">
                    <w:trPr>
                      <w:gridAfter w:val="1"/>
                      <w:wAfter w:w="8" w:type="dxa"/>
                      <w:tblCellSpacing w:w="0" w:type="dxa"/>
                    </w:trPr>
                    <w:tc>
                      <w:tcPr>
                        <w:tcW w:w="500" w:type="dxa"/>
                        <w:tcMar>
                          <w:top w:w="0" w:type="dxa"/>
                          <w:left w:w="0" w:type="dxa"/>
                          <w:bottom w:w="0" w:type="dxa"/>
                          <w:right w:w="0" w:type="dxa"/>
                        </w:tcMar>
                        <w:hideMark/>
                      </w:tcPr>
                      <w:p w14:paraId="745FE88C" w14:textId="316E9265" w:rsidR="00AC6EC8" w:rsidRDefault="00AC6EC8" w:rsidP="00AC6EC8">
                        <w:pPr>
                          <w:pStyle w:val="divtwocolleftpaddingParagraph"/>
                          <w:spacing w:line="320" w:lineRule="atLeast"/>
                          <w:rPr>
                            <w:rStyle w:val="divtwocolleftpadding"/>
                            <w:rFonts w:ascii="Century Gothic" w:eastAsia="Century Gothic" w:hAnsi="Century Gothic" w:cs="Century Gothic"/>
                            <w:sz w:val="22"/>
                            <w:szCs w:val="22"/>
                          </w:rPr>
                        </w:pPr>
                      </w:p>
                    </w:tc>
                    <w:tc>
                      <w:tcPr>
                        <w:tcW w:w="1400" w:type="dxa"/>
                        <w:gridSpan w:val="2"/>
                        <w:tcMar>
                          <w:top w:w="0" w:type="dxa"/>
                          <w:left w:w="0" w:type="dxa"/>
                          <w:bottom w:w="0" w:type="dxa"/>
                          <w:right w:w="0" w:type="dxa"/>
                        </w:tcMar>
                        <w:hideMark/>
                      </w:tcPr>
                      <w:p w14:paraId="1E693D5F" w14:textId="4AB69D57" w:rsidR="00AC6EC8" w:rsidRDefault="00AC6EC8" w:rsidP="00AC6EC8">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56704" behindDoc="0" locked="0" layoutInCell="1" allowOverlap="1" wp14:anchorId="14AEA753" wp14:editId="0B55E3FC">
                              <wp:simplePos x="0" y="0"/>
                              <wp:positionH relativeFrom="column">
                                <wp:posOffset>-394970</wp:posOffset>
                              </wp:positionH>
                              <wp:positionV relativeFrom="paragraph">
                                <wp:posOffset>31750</wp:posOffset>
                              </wp:positionV>
                              <wp:extent cx="152832" cy="152923"/>
                              <wp:effectExtent l="0" t="0" r="0" b="0"/>
                              <wp:wrapNone/>
                              <wp:docPr id="1987698796" name="Picture 19876987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Oct 202</w:t>
                        </w:r>
                        <w:r w:rsidR="00CA0409">
                          <w:rPr>
                            <w:rStyle w:val="span"/>
                            <w:rFonts w:ascii="Century Gothic" w:eastAsia="Century Gothic" w:hAnsi="Century Gothic" w:cs="Century Gothic"/>
                            <w:b/>
                            <w:bCs/>
                            <w:sz w:val="22"/>
                            <w:szCs w:val="22"/>
                          </w:rPr>
                          <w:t>2</w:t>
                        </w:r>
                        <w:r>
                          <w:rPr>
                            <w:rStyle w:val="span"/>
                            <w:rFonts w:ascii="Century Gothic" w:eastAsia="Century Gothic" w:hAnsi="Century Gothic" w:cs="Century Gothic"/>
                            <w:b/>
                            <w:bCs/>
                            <w:sz w:val="22"/>
                            <w:szCs w:val="22"/>
                          </w:rPr>
                          <w:t xml:space="preserve"> - </w:t>
                        </w:r>
                        <w:r w:rsidR="003556C2">
                          <w:rPr>
                            <w:rStyle w:val="span"/>
                            <w:rFonts w:ascii="Century Gothic" w:eastAsia="Century Gothic" w:hAnsi="Century Gothic" w:cs="Century Gothic"/>
                            <w:b/>
                            <w:bCs/>
                            <w:sz w:val="22"/>
                            <w:szCs w:val="22"/>
                          </w:rPr>
                          <w:t>Jan 6 202</w:t>
                        </w:r>
                        <w:r w:rsidR="00CA0409">
                          <w:rPr>
                            <w:rStyle w:val="span"/>
                            <w:rFonts w:ascii="Century Gothic" w:eastAsia="Century Gothic" w:hAnsi="Century Gothic" w:cs="Century Gothic"/>
                            <w:b/>
                            <w:bCs/>
                            <w:sz w:val="22"/>
                            <w:szCs w:val="22"/>
                          </w:rPr>
                          <w:t>3</w:t>
                        </w:r>
                      </w:p>
                    </w:tc>
                    <w:tc>
                      <w:tcPr>
                        <w:tcW w:w="8270" w:type="dxa"/>
                        <w:gridSpan w:val="2"/>
                        <w:tcMar>
                          <w:top w:w="0" w:type="dxa"/>
                          <w:left w:w="0" w:type="dxa"/>
                          <w:bottom w:w="0" w:type="dxa"/>
                          <w:right w:w="0" w:type="dxa"/>
                        </w:tcMar>
                        <w:hideMark/>
                      </w:tcPr>
                      <w:p w14:paraId="46641863" w14:textId="7B8FC2F5" w:rsidR="00AC6EC8" w:rsidRDefault="00AC6EC8" w:rsidP="00AC6EC8">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Software Developer (Consultant)</w:t>
                        </w:r>
                        <w:r>
                          <w:rPr>
                            <w:rStyle w:val="singlecolumnspanpaddedlinenth-child1"/>
                            <w:rFonts w:ascii="Century Gothic" w:eastAsia="Century Gothic" w:hAnsi="Century Gothic" w:cs="Century Gothic"/>
                            <w:sz w:val="22"/>
                            <w:szCs w:val="22"/>
                          </w:rPr>
                          <w:t xml:space="preserve"> </w:t>
                        </w:r>
                      </w:p>
                      <w:p w14:paraId="0908749F" w14:textId="41C59F7B" w:rsidR="00AC6EC8" w:rsidRDefault="00AC6EC8" w:rsidP="00AC6EC8">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A1 Group (Remote Work)</w:t>
                        </w:r>
                      </w:p>
                      <w:p w14:paraId="246EA565" w14:textId="34B61755" w:rsidR="00AC6EC8" w:rsidRDefault="00B444E9" w:rsidP="00AC6EC8">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sidRPr="00B444E9">
                          <w:rPr>
                            <w:rFonts w:ascii="Century Gothic" w:eastAsia="Century Gothic" w:hAnsi="Century Gothic" w:cs="Century Gothic"/>
                            <w:sz w:val="22"/>
                            <w:szCs w:val="22"/>
                          </w:rPr>
                          <w:t>Fostered a supportive team environment to ensure seamless issue resolution</w:t>
                        </w:r>
                        <w:r w:rsidR="00AC6EC8">
                          <w:rPr>
                            <w:rStyle w:val="span"/>
                            <w:rFonts w:ascii="Century Gothic" w:eastAsia="Century Gothic" w:hAnsi="Century Gothic" w:cs="Century Gothic"/>
                            <w:sz w:val="22"/>
                            <w:szCs w:val="22"/>
                          </w:rPr>
                          <w:t>.</w:t>
                        </w:r>
                      </w:p>
                      <w:p w14:paraId="43CBDEEB" w14:textId="484B8A1E" w:rsidR="00AC6EC8" w:rsidRDefault="00B444E9" w:rsidP="00AC6EC8">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sidRPr="00B444E9">
                          <w:rPr>
                            <w:rFonts w:ascii="Century Gothic" w:eastAsia="Century Gothic" w:hAnsi="Century Gothic" w:cs="Century Gothic"/>
                            <w:sz w:val="22"/>
                            <w:szCs w:val="22"/>
                          </w:rPr>
                          <w:t>Encouraged a positive work culture by maintaining an approachable and responsive demeanor</w:t>
                        </w:r>
                        <w:r w:rsidR="00AC6EC8">
                          <w:rPr>
                            <w:rStyle w:val="span"/>
                            <w:rFonts w:ascii="Century Gothic" w:eastAsia="Century Gothic" w:hAnsi="Century Gothic" w:cs="Century Gothic"/>
                            <w:sz w:val="22"/>
                            <w:szCs w:val="22"/>
                          </w:rPr>
                          <w:t>.</w:t>
                        </w:r>
                      </w:p>
                      <w:p w14:paraId="0024CBFB" w14:textId="1B1DEEB7" w:rsidR="00AC6EC8" w:rsidRDefault="00B444E9" w:rsidP="00AC6EC8">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sidRPr="00B444E9">
                          <w:rPr>
                            <w:rFonts w:ascii="Century Gothic" w:eastAsia="Century Gothic" w:hAnsi="Century Gothic" w:cs="Century Gothic"/>
                            <w:sz w:val="22"/>
                            <w:szCs w:val="22"/>
                          </w:rPr>
                          <w:t>Demonstrated commitment to high-quality results and collaborative service delivery</w:t>
                        </w:r>
                        <w:r w:rsidR="00AC6EC8">
                          <w:rPr>
                            <w:rStyle w:val="span"/>
                            <w:rFonts w:ascii="Century Gothic" w:eastAsia="Century Gothic" w:hAnsi="Century Gothic" w:cs="Century Gothic"/>
                            <w:sz w:val="22"/>
                            <w:szCs w:val="22"/>
                          </w:rPr>
                          <w:t>.</w:t>
                        </w:r>
                      </w:p>
                      <w:p w14:paraId="1EF056AF" w14:textId="6D0E4F7E" w:rsidR="00AC6EC8" w:rsidRDefault="00B444E9" w:rsidP="00B444E9">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sidRPr="00B444E9">
                          <w:rPr>
                            <w:rFonts w:ascii="Century Gothic" w:eastAsia="Century Gothic" w:hAnsi="Century Gothic" w:cs="Century Gothic"/>
                            <w:sz w:val="22"/>
                            <w:szCs w:val="22"/>
                          </w:rPr>
                          <w:t>Assisted in onboarding and skill-building initiatives to support team objectives</w:t>
                        </w:r>
                        <w:r>
                          <w:rPr>
                            <w:rStyle w:val="span"/>
                            <w:rFonts w:ascii="Century Gothic" w:eastAsia="Century Gothic" w:hAnsi="Century Gothic" w:cs="Century Gothic"/>
                            <w:sz w:val="22"/>
                            <w:szCs w:val="22"/>
                          </w:rPr>
                          <w:t>.</w:t>
                        </w:r>
                      </w:p>
                      <w:p w14:paraId="1EB207DF" w14:textId="285DCC2D" w:rsidR="00AC6EC8" w:rsidRDefault="00AC6EC8" w:rsidP="00AC6EC8">
                        <w:pPr>
                          <w:pStyle w:val="documentulli"/>
                          <w:spacing w:line="320" w:lineRule="atLeast"/>
                          <w:ind w:left="300"/>
                          <w:rPr>
                            <w:rStyle w:val="span"/>
                            <w:rFonts w:ascii="Century Gothic" w:eastAsia="Century Gothic" w:hAnsi="Century Gothic" w:cs="Century Gothic"/>
                            <w:sz w:val="22"/>
                            <w:szCs w:val="22"/>
                          </w:rPr>
                        </w:pPr>
                      </w:p>
                    </w:tc>
                  </w:tr>
                  <w:tr w:rsidR="00C20A43" w14:paraId="5B8740FA" w14:textId="77777777" w:rsidTr="007D0DFE">
                    <w:trPr>
                      <w:gridAfter w:val="1"/>
                      <w:wAfter w:w="8" w:type="dxa"/>
                      <w:tblCellSpacing w:w="0" w:type="dxa"/>
                    </w:trPr>
                    <w:tc>
                      <w:tcPr>
                        <w:tcW w:w="500" w:type="dxa"/>
                        <w:tcMar>
                          <w:top w:w="0" w:type="dxa"/>
                          <w:left w:w="0" w:type="dxa"/>
                          <w:bottom w:w="0" w:type="dxa"/>
                          <w:right w:w="0" w:type="dxa"/>
                        </w:tcMar>
                        <w:hideMark/>
                      </w:tcPr>
                      <w:p w14:paraId="7EF24483" w14:textId="7918034D" w:rsidR="00C20A43" w:rsidRDefault="00C20A43">
                        <w:pPr>
                          <w:pStyle w:val="divtwocolleftpaddingParagraph"/>
                          <w:spacing w:line="320" w:lineRule="atLeast"/>
                          <w:rPr>
                            <w:rStyle w:val="divtwocolleftpadding"/>
                            <w:rFonts w:ascii="Century Gothic" w:eastAsia="Century Gothic" w:hAnsi="Century Gothic" w:cs="Century Gothic"/>
                            <w:sz w:val="22"/>
                            <w:szCs w:val="22"/>
                          </w:rPr>
                        </w:pPr>
                      </w:p>
                    </w:tc>
                    <w:tc>
                      <w:tcPr>
                        <w:tcW w:w="1400" w:type="dxa"/>
                        <w:gridSpan w:val="2"/>
                        <w:tcMar>
                          <w:top w:w="0" w:type="dxa"/>
                          <w:left w:w="0" w:type="dxa"/>
                          <w:bottom w:w="0" w:type="dxa"/>
                          <w:right w:w="0" w:type="dxa"/>
                        </w:tcMar>
                        <w:hideMark/>
                      </w:tcPr>
                      <w:p w14:paraId="2F3B5040" w14:textId="77777777" w:rsidR="00C20A43"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55680" behindDoc="0" locked="0" layoutInCell="1" allowOverlap="1" wp14:anchorId="7F3CDC59" wp14:editId="5CDE489A">
                              <wp:simplePos x="0" y="0"/>
                              <wp:positionH relativeFrom="column">
                                <wp:posOffset>-394970</wp:posOffset>
                              </wp:positionH>
                              <wp:positionV relativeFrom="paragraph">
                                <wp:posOffset>31750</wp:posOffset>
                              </wp:positionV>
                              <wp:extent cx="152832" cy="152923"/>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Oct 2020 - Current</w:t>
                        </w:r>
                      </w:p>
                    </w:tc>
                    <w:tc>
                      <w:tcPr>
                        <w:tcW w:w="8270" w:type="dxa"/>
                        <w:gridSpan w:val="2"/>
                        <w:tcMar>
                          <w:top w:w="0" w:type="dxa"/>
                          <w:left w:w="0" w:type="dxa"/>
                          <w:bottom w:w="0" w:type="dxa"/>
                          <w:right w:w="0" w:type="dxa"/>
                        </w:tcMar>
                        <w:hideMark/>
                      </w:tcPr>
                      <w:p w14:paraId="11826811" w14:textId="77777777" w:rsidR="00C20A43"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Team Leader</w:t>
                        </w:r>
                        <w:r>
                          <w:rPr>
                            <w:rStyle w:val="singlecolumnspanpaddedlinenth-child1"/>
                            <w:rFonts w:ascii="Century Gothic" w:eastAsia="Century Gothic" w:hAnsi="Century Gothic" w:cs="Century Gothic"/>
                            <w:sz w:val="22"/>
                            <w:szCs w:val="22"/>
                          </w:rPr>
                          <w:t xml:space="preserve"> </w:t>
                        </w:r>
                      </w:p>
                      <w:p w14:paraId="52DF0C39" w14:textId="251560E8" w:rsidR="00C20A43" w:rsidRDefault="00AC6EC8">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LukeTech</w:t>
                        </w:r>
                        <w:r w:rsidR="00000000">
                          <w:rPr>
                            <w:rStyle w:val="span"/>
                            <w:rFonts w:ascii="Century Gothic" w:eastAsia="Century Gothic" w:hAnsi="Century Gothic" w:cs="Century Gothic"/>
                            <w:i/>
                            <w:iCs/>
                            <w:sz w:val="22"/>
                            <w:szCs w:val="22"/>
                          </w:rPr>
                          <w:t xml:space="preserve"> LLC (Remote Work), Ohio</w:t>
                        </w:r>
                      </w:p>
                      <w:p w14:paraId="51E4BB73" w14:textId="77777777" w:rsidR="00C20A43"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Established open and professional relationships with team members to achieve quick resolutions for various issues.</w:t>
                        </w:r>
                      </w:p>
                      <w:p w14:paraId="4EF81553" w14:textId="77777777" w:rsidR="00C20A43"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Built strong relationships with customers through positive attitude and attentive response.</w:t>
                        </w:r>
                      </w:p>
                      <w:p w14:paraId="1E56F63C" w14:textId="77777777" w:rsidR="00C20A43"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Conducted training and mentored team members to promote productivity, accuracy, and commitment to friendly service.</w:t>
                        </w:r>
                      </w:p>
                      <w:p w14:paraId="0931108D" w14:textId="77777777" w:rsidR="00C20A43"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Conducted training and mentored team members to promote productivity and commitment to friendly service.</w:t>
                        </w:r>
                      </w:p>
                      <w:p w14:paraId="3A549FE7" w14:textId="77777777" w:rsidR="00C20A43"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Mentored and guided employees to foster proper completion of assigned duties</w:t>
                        </w:r>
                      </w:p>
                    </w:tc>
                  </w:tr>
                </w:tbl>
                <w:p w14:paraId="6ED48B69"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C20A43" w14:paraId="4769D9E7" w14:textId="77777777">
                    <w:trPr>
                      <w:tblCellSpacing w:w="0" w:type="dxa"/>
                    </w:trPr>
                    <w:tc>
                      <w:tcPr>
                        <w:tcW w:w="500" w:type="dxa"/>
                        <w:tcMar>
                          <w:top w:w="200" w:type="dxa"/>
                          <w:left w:w="0" w:type="dxa"/>
                          <w:bottom w:w="0" w:type="dxa"/>
                          <w:right w:w="0" w:type="dxa"/>
                        </w:tcMar>
                        <w:hideMark/>
                      </w:tcPr>
                      <w:p w14:paraId="6AF53E1E" w14:textId="77777777" w:rsidR="00C20A43"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47C471E9" w14:textId="77777777" w:rsidR="005442D2" w:rsidRDefault="00000000">
                        <w:pPr>
                          <w:pStyle w:val="divtwocolleftpaddingParagraph"/>
                          <w:spacing w:line="320" w:lineRule="atLeast"/>
                          <w:rPr>
                            <w:rStyle w:val="span"/>
                            <w:rFonts w:ascii="Century Gothic" w:eastAsia="Century Gothic" w:hAnsi="Century Gothic" w:cs="Century Gothic"/>
                            <w:b/>
                            <w:bCs/>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3600" behindDoc="0" locked="0" layoutInCell="1" allowOverlap="1" wp14:anchorId="569428F7" wp14:editId="0CF47096">
                              <wp:simplePos x="0" y="0"/>
                              <wp:positionH relativeFrom="column">
                                <wp:posOffset>-394970</wp:posOffset>
                              </wp:positionH>
                              <wp:positionV relativeFrom="paragraph">
                                <wp:posOffset>31750</wp:posOffset>
                              </wp:positionV>
                              <wp:extent cx="152832" cy="152923"/>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Apr 20</w:t>
                        </w:r>
                        <w:r w:rsidR="005442D2">
                          <w:rPr>
                            <w:rStyle w:val="span"/>
                            <w:rFonts w:ascii="Century Gothic" w:eastAsia="Century Gothic" w:hAnsi="Century Gothic" w:cs="Century Gothic"/>
                            <w:b/>
                            <w:bCs/>
                            <w:sz w:val="22"/>
                            <w:szCs w:val="22"/>
                          </w:rPr>
                          <w:t>21</w:t>
                        </w:r>
                        <w:r>
                          <w:rPr>
                            <w:rStyle w:val="span"/>
                            <w:rFonts w:ascii="Century Gothic" w:eastAsia="Century Gothic" w:hAnsi="Century Gothic" w:cs="Century Gothic"/>
                            <w:b/>
                            <w:bCs/>
                            <w:sz w:val="22"/>
                            <w:szCs w:val="22"/>
                          </w:rPr>
                          <w:t xml:space="preserve"> </w:t>
                        </w:r>
                        <w:r w:rsidR="005442D2">
                          <w:rPr>
                            <w:rStyle w:val="span"/>
                            <w:rFonts w:ascii="Century Gothic" w:eastAsia="Century Gothic" w:hAnsi="Century Gothic" w:cs="Century Gothic"/>
                            <w:b/>
                            <w:bCs/>
                            <w:sz w:val="22"/>
                            <w:szCs w:val="22"/>
                          </w:rPr>
                          <w:t>–</w:t>
                        </w:r>
                      </w:p>
                      <w:p w14:paraId="5720ED0D" w14:textId="347B475B" w:rsidR="00C20A43" w:rsidRDefault="005442D2">
                        <w:pPr>
                          <w:pStyle w:val="divtwocolleftpaddingParagraph"/>
                          <w:spacing w:line="320" w:lineRule="atLeast"/>
                          <w:rPr>
                            <w:rStyle w:val="span"/>
                            <w:rFonts w:ascii="Century Gothic" w:eastAsia="Century Gothic" w:hAnsi="Century Gothic" w:cs="Century Gothic"/>
                            <w:b/>
                            <w:bCs/>
                            <w:sz w:val="22"/>
                            <w:szCs w:val="22"/>
                          </w:rPr>
                        </w:pPr>
                        <w:r>
                          <w:rPr>
                            <w:rStyle w:val="span"/>
                            <w:rFonts w:ascii="Century Gothic" w:eastAsia="Century Gothic" w:hAnsi="Century Gothic" w:cs="Century Gothic"/>
                            <w:b/>
                            <w:bCs/>
                            <w:sz w:val="22"/>
                            <w:szCs w:val="22"/>
                          </w:rPr>
                          <w:t>Dec 2022</w:t>
                        </w:r>
                        <w:r w:rsidR="00000000">
                          <w:rPr>
                            <w:rStyle w:val="span"/>
                            <w:rFonts w:ascii="Century Gothic" w:eastAsia="Century Gothic" w:hAnsi="Century Gothic" w:cs="Century Gothic"/>
                            <w:b/>
                            <w:bCs/>
                            <w:sz w:val="22"/>
                            <w:szCs w:val="22"/>
                          </w:rPr>
                          <w:t xml:space="preserve"> </w:t>
                        </w:r>
                      </w:p>
                      <w:p w14:paraId="5D5CF238" w14:textId="217F5539" w:rsidR="005442D2" w:rsidRDefault="005442D2">
                        <w:pPr>
                          <w:pStyle w:val="divtwocolleftpaddingParagraph"/>
                          <w:spacing w:line="320" w:lineRule="atLeast"/>
                          <w:rPr>
                            <w:rStyle w:val="divtwocolleftpadding"/>
                            <w:rFonts w:ascii="Century Gothic" w:eastAsia="Century Gothic" w:hAnsi="Century Gothic" w:cs="Century Gothic"/>
                            <w:sz w:val="22"/>
                            <w:szCs w:val="22"/>
                          </w:rPr>
                        </w:pPr>
                      </w:p>
                    </w:tc>
                    <w:tc>
                      <w:tcPr>
                        <w:tcW w:w="8270" w:type="dxa"/>
                        <w:tcMar>
                          <w:top w:w="200" w:type="dxa"/>
                          <w:left w:w="0" w:type="dxa"/>
                          <w:bottom w:w="0" w:type="dxa"/>
                          <w:right w:w="0" w:type="dxa"/>
                        </w:tcMar>
                        <w:hideMark/>
                      </w:tcPr>
                      <w:p w14:paraId="51C528C8" w14:textId="77777777" w:rsidR="00C20A43"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Freelancer (Software Engineer)</w:t>
                        </w:r>
                        <w:r>
                          <w:rPr>
                            <w:rStyle w:val="singlecolumnspanpaddedlinenth-child1"/>
                            <w:rFonts w:ascii="Century Gothic" w:eastAsia="Century Gothic" w:hAnsi="Century Gothic" w:cs="Century Gothic"/>
                            <w:sz w:val="22"/>
                            <w:szCs w:val="22"/>
                          </w:rPr>
                          <w:t xml:space="preserve"> </w:t>
                        </w:r>
                      </w:p>
                      <w:p w14:paraId="13BA63B7" w14:textId="77777777" w:rsidR="00C20A43"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Self-Employee, Banswara, Rajasthan</w:t>
                        </w:r>
                      </w:p>
                      <w:p w14:paraId="70901BE6" w14:textId="77777777" w:rsidR="00C20A43"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strong communication and organizational skills through working on group projects.</w:t>
                        </w:r>
                      </w:p>
                      <w:p w14:paraId="638B3E23" w14:textId="77777777" w:rsidR="00C20A43"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Adaptable and proficient in learning new concepts quickly and efficiently.</w:t>
                        </w:r>
                      </w:p>
                      <w:p w14:paraId="6FDBC105" w14:textId="77777777" w:rsidR="00C20A43"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flexible hours across night, weekend and holiday shifts.</w:t>
                        </w:r>
                      </w:p>
                      <w:p w14:paraId="5C88C3C4" w14:textId="77777777" w:rsidR="00C20A43"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critical thinking to break down problems, evaluate solutions and make decisions.</w:t>
                        </w:r>
                      </w:p>
                      <w:p w14:paraId="05CB263A" w14:textId="77777777" w:rsidR="00C20A43"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Participated in team projects, demonstrating an ability to work collaboratively and effectively.</w:t>
                        </w:r>
                      </w:p>
                      <w:p w14:paraId="5D862163" w14:textId="77777777" w:rsidR="00C20A43"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Learned and adapted quickly to new technology and software applications.</w:t>
                        </w:r>
                      </w:p>
                      <w:p w14:paraId="7DBBB425" w14:textId="77777777" w:rsidR="00C20A43"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Exercised leadership capabilities by successfully motivating and inspiring others.</w:t>
                        </w:r>
                      </w:p>
                      <w:p w14:paraId="24FADFD6" w14:textId="77777777" w:rsidR="00C20A43"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strong analytical and problem-solving skills to develop effective solutions for challenging situations.</w:t>
                        </w:r>
                      </w:p>
                    </w:tc>
                  </w:tr>
                </w:tbl>
                <w:p w14:paraId="42D93F7F"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C20A43" w14:paraId="29EB4DFF" w14:textId="77777777">
                    <w:trPr>
                      <w:tblCellSpacing w:w="0" w:type="dxa"/>
                    </w:trPr>
                    <w:tc>
                      <w:tcPr>
                        <w:tcW w:w="500" w:type="dxa"/>
                        <w:tcMar>
                          <w:top w:w="200" w:type="dxa"/>
                          <w:left w:w="0" w:type="dxa"/>
                          <w:bottom w:w="0" w:type="dxa"/>
                          <w:right w:w="0" w:type="dxa"/>
                        </w:tcMar>
                        <w:hideMark/>
                      </w:tcPr>
                      <w:p w14:paraId="2365B70B" w14:textId="77777777" w:rsidR="00C20A43"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102BD48D" w14:textId="77777777" w:rsidR="00C20A43"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4624" behindDoc="0" locked="0" layoutInCell="1" allowOverlap="1" wp14:anchorId="188FF0B4" wp14:editId="6511E46F">
                              <wp:simplePos x="0" y="0"/>
                              <wp:positionH relativeFrom="column">
                                <wp:posOffset>-394970</wp:posOffset>
                              </wp:positionH>
                              <wp:positionV relativeFrom="paragraph">
                                <wp:posOffset>31750</wp:posOffset>
                              </wp:positionV>
                              <wp:extent cx="152832" cy="152923"/>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Jul 2018 - Oct 2020</w:t>
                        </w:r>
                      </w:p>
                    </w:tc>
                    <w:tc>
                      <w:tcPr>
                        <w:tcW w:w="8270" w:type="dxa"/>
                        <w:tcMar>
                          <w:top w:w="200" w:type="dxa"/>
                          <w:left w:w="0" w:type="dxa"/>
                          <w:bottom w:w="0" w:type="dxa"/>
                          <w:right w:w="0" w:type="dxa"/>
                        </w:tcMar>
                        <w:hideMark/>
                      </w:tcPr>
                      <w:p w14:paraId="7C85D77F" w14:textId="77777777" w:rsidR="00C20A43"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Sr. Software Engineer</w:t>
                        </w:r>
                        <w:r>
                          <w:rPr>
                            <w:rStyle w:val="singlecolumnspanpaddedlinenth-child1"/>
                            <w:rFonts w:ascii="Century Gothic" w:eastAsia="Century Gothic" w:hAnsi="Century Gothic" w:cs="Century Gothic"/>
                            <w:sz w:val="22"/>
                            <w:szCs w:val="22"/>
                          </w:rPr>
                          <w:t xml:space="preserve"> </w:t>
                        </w:r>
                      </w:p>
                      <w:p w14:paraId="35A91EC5" w14:textId="77777777" w:rsidR="00C20A43"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TechAvidus Pvt. Ltd., Gandhinagar, Gujarat</w:t>
                        </w:r>
                      </w:p>
                      <w:p w14:paraId="340E3A51" w14:textId="77777777" w:rsidR="00C20A43" w:rsidRDefault="00000000">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Led software development initiative as subject matter expert and primary point-of-contact for project management staff.</w:t>
                        </w:r>
                      </w:p>
                      <w:p w14:paraId="20E00B98" w14:textId="77777777" w:rsidR="00C20A43" w:rsidRDefault="00000000">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Trained and mentored junior developers and engineers, teaching skills in Angular, .NET core and working to improve overall team performance.</w:t>
                        </w:r>
                      </w:p>
                      <w:p w14:paraId="4E299BB6" w14:textId="77777777" w:rsidR="00C20A43" w:rsidRDefault="00000000">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with project managers, developers, quality assurance and customers to resolve technical issues.</w:t>
                        </w:r>
                      </w:p>
                      <w:p w14:paraId="2D4778A0" w14:textId="77777777" w:rsidR="00C20A43" w:rsidRDefault="00000000">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Checked client code for bugs and weaknesses using approved troubleshooting methods.</w:t>
                        </w:r>
                      </w:p>
                    </w:tc>
                  </w:tr>
                </w:tbl>
                <w:p w14:paraId="431BE822"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C20A43" w14:paraId="39813898" w14:textId="77777777">
                    <w:trPr>
                      <w:tblCellSpacing w:w="0" w:type="dxa"/>
                    </w:trPr>
                    <w:tc>
                      <w:tcPr>
                        <w:tcW w:w="500" w:type="dxa"/>
                        <w:tcMar>
                          <w:top w:w="200" w:type="dxa"/>
                          <w:left w:w="0" w:type="dxa"/>
                          <w:bottom w:w="0" w:type="dxa"/>
                          <w:right w:w="0" w:type="dxa"/>
                        </w:tcMar>
                        <w:hideMark/>
                      </w:tcPr>
                      <w:p w14:paraId="20A5388B" w14:textId="77777777" w:rsidR="00C20A43"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7D76FE50" w14:textId="77777777" w:rsidR="00C20A43"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5648" behindDoc="0" locked="0" layoutInCell="1" allowOverlap="1" wp14:anchorId="7A755541" wp14:editId="0254A424">
                              <wp:simplePos x="0" y="0"/>
                              <wp:positionH relativeFrom="column">
                                <wp:posOffset>-394970</wp:posOffset>
                              </wp:positionH>
                              <wp:positionV relativeFrom="paragraph">
                                <wp:posOffset>31750</wp:posOffset>
                              </wp:positionV>
                              <wp:extent cx="152832" cy="152923"/>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Jan 2017 - Jul 2018</w:t>
                        </w:r>
                      </w:p>
                    </w:tc>
                    <w:tc>
                      <w:tcPr>
                        <w:tcW w:w="8270" w:type="dxa"/>
                        <w:tcMar>
                          <w:top w:w="200" w:type="dxa"/>
                          <w:left w:w="0" w:type="dxa"/>
                          <w:bottom w:w="0" w:type="dxa"/>
                          <w:right w:w="0" w:type="dxa"/>
                        </w:tcMar>
                        <w:hideMark/>
                      </w:tcPr>
                      <w:p w14:paraId="590750C0" w14:textId="77777777" w:rsidR="00C20A43"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Jr. Software Engineer</w:t>
                        </w:r>
                        <w:r>
                          <w:rPr>
                            <w:rStyle w:val="singlecolumnspanpaddedlinenth-child1"/>
                            <w:rFonts w:ascii="Century Gothic" w:eastAsia="Century Gothic" w:hAnsi="Century Gothic" w:cs="Century Gothic"/>
                            <w:sz w:val="22"/>
                            <w:szCs w:val="22"/>
                          </w:rPr>
                          <w:t xml:space="preserve"> </w:t>
                        </w:r>
                      </w:p>
                      <w:p w14:paraId="08B1C22D" w14:textId="77777777" w:rsidR="00C20A43"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Aussizz Group India Pvt. Ltd., Ahmedabad, Gujarat</w:t>
                        </w:r>
                      </w:p>
                      <w:p w14:paraId="2672E575" w14:textId="77777777" w:rsidR="00C20A43"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Manipulated and implemented object-oriented programming models.</w:t>
                        </w:r>
                      </w:p>
                      <w:p w14:paraId="20D97A52" w14:textId="77777777" w:rsidR="00C20A43"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Collaborated with team to analyze system solutions based on client requirements.</w:t>
                        </w:r>
                      </w:p>
                      <w:p w14:paraId="523653D6" w14:textId="77777777" w:rsidR="00C20A43"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Collaborated with fellow engineers to evaluate software and hardware interfaces.</w:t>
                        </w:r>
                      </w:p>
                      <w:p w14:paraId="093B0D7D" w14:textId="77777777" w:rsidR="00C20A43" w:rsidRDefault="00000000">
                        <w:pPr>
                          <w:pStyle w:val="documentulli"/>
                          <w:numPr>
                            <w:ilvl w:val="0"/>
                            <w:numId w:val="4"/>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Followed all coding rules and requirements when writing new code.</w:t>
                        </w:r>
                      </w:p>
                    </w:tc>
                  </w:tr>
                </w:tbl>
                <w:p w14:paraId="2D65044C" w14:textId="77777777" w:rsidR="00C20A43" w:rsidRDefault="00C20A43">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00DAE756" w14:textId="77777777" w:rsidR="00C20A43"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lastRenderedPageBreak/>
                    <w:t> </w:t>
                  </w:r>
                </w:p>
                <w:p w14:paraId="5E1464B1" w14:textId="77777777" w:rsidR="00543D32" w:rsidRDefault="00543D32">
                  <w:pPr>
                    <w:pStyle w:val="documentrightmargincellParagraph"/>
                    <w:spacing w:line="320" w:lineRule="atLeast"/>
                    <w:rPr>
                      <w:rStyle w:val="documentrightmargincell"/>
                      <w:rFonts w:ascii="Century Gothic" w:eastAsia="Century Gothic" w:hAnsi="Century Gothic" w:cs="Century Gothic"/>
                      <w:sz w:val="22"/>
                      <w:szCs w:val="22"/>
                    </w:rPr>
                  </w:pPr>
                </w:p>
                <w:p w14:paraId="1762B2BA" w14:textId="77777777" w:rsidR="00543D32" w:rsidRDefault="00543D32">
                  <w:pPr>
                    <w:pStyle w:val="documentrightmargincellParagraph"/>
                    <w:spacing w:line="320" w:lineRule="atLeast"/>
                    <w:rPr>
                      <w:rStyle w:val="documentrightmargincell"/>
                      <w:rFonts w:ascii="Century Gothic" w:eastAsia="Century Gothic" w:hAnsi="Century Gothic" w:cs="Century Gothic"/>
                      <w:sz w:val="22"/>
                      <w:szCs w:val="22"/>
                    </w:rPr>
                  </w:pPr>
                </w:p>
              </w:tc>
            </w:tr>
          </w:tbl>
          <w:p w14:paraId="05CDCF50" w14:textId="77777777" w:rsidR="00C20A43" w:rsidRDefault="00C20A43">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C20A43" w14:paraId="08756E08" w14:textId="77777777">
              <w:trPr>
                <w:tblCellSpacing w:w="0" w:type="dxa"/>
              </w:trPr>
              <w:tc>
                <w:tcPr>
                  <w:tcW w:w="720" w:type="dxa"/>
                  <w:tcMar>
                    <w:top w:w="0" w:type="dxa"/>
                    <w:left w:w="0" w:type="dxa"/>
                    <w:bottom w:w="0" w:type="dxa"/>
                    <w:right w:w="0" w:type="dxa"/>
                  </w:tcMar>
                  <w:hideMark/>
                </w:tcPr>
                <w:p w14:paraId="4396DE4B" w14:textId="77777777" w:rsidR="00C20A43" w:rsidRDefault="00C20A43">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0DDABFDC" w14:textId="77777777" w:rsidR="00C20A43"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76672" behindDoc="0" locked="0" layoutInCell="1" allowOverlap="1" wp14:anchorId="0429A092" wp14:editId="4C01A9F4">
                        <wp:simplePos x="0" y="0"/>
                        <wp:positionH relativeFrom="column">
                          <wp:posOffset>-228600</wp:posOffset>
                        </wp:positionH>
                        <wp:positionV relativeFrom="paragraph">
                          <wp:posOffset>152400</wp:posOffset>
                        </wp:positionV>
                        <wp:extent cx="431888" cy="432134"/>
                        <wp:effectExtent l="0" t="0" r="0" b="0"/>
                        <wp:wrapNone/>
                        <wp:docPr id="100062" name="Picture 1000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2" name=""/>
                                <pic:cNvPicPr>
                                  <a:picLocks/>
                                </pic:cNvPicPr>
                              </pic:nvPicPr>
                              <pic:blipFill>
                                <a:blip r:embed="rId12"/>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Education</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C20A43" w14:paraId="4E3F251C" w14:textId="77777777">
                    <w:trPr>
                      <w:tblCellSpacing w:w="0" w:type="dxa"/>
                    </w:trPr>
                    <w:tc>
                      <w:tcPr>
                        <w:tcW w:w="500" w:type="dxa"/>
                        <w:tcMar>
                          <w:top w:w="0" w:type="dxa"/>
                          <w:left w:w="0" w:type="dxa"/>
                          <w:bottom w:w="0" w:type="dxa"/>
                          <w:right w:w="0" w:type="dxa"/>
                        </w:tcMar>
                        <w:hideMark/>
                      </w:tcPr>
                      <w:p w14:paraId="1BFF21E2" w14:textId="77777777" w:rsidR="00C20A43"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25C38F1B" w14:textId="77777777" w:rsidR="00C20A43"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7696" behindDoc="0" locked="0" layoutInCell="1" allowOverlap="1" wp14:anchorId="76E1C6DA" wp14:editId="4E968637">
                              <wp:simplePos x="0" y="0"/>
                              <wp:positionH relativeFrom="column">
                                <wp:posOffset>-394970</wp:posOffset>
                              </wp:positionH>
                              <wp:positionV relativeFrom="paragraph">
                                <wp:posOffset>31750</wp:posOffset>
                              </wp:positionV>
                              <wp:extent cx="152832" cy="152923"/>
                              <wp:effectExtent l="0" t="0" r="0" b="0"/>
                              <wp:wrapNone/>
                              <wp:docPr id="100064" name="Picture 1000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4"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Jul 2011 - May 2013</w:t>
                        </w:r>
                      </w:p>
                    </w:tc>
                    <w:tc>
                      <w:tcPr>
                        <w:tcW w:w="8270" w:type="dxa"/>
                        <w:tcMar>
                          <w:top w:w="0" w:type="dxa"/>
                          <w:left w:w="0" w:type="dxa"/>
                          <w:bottom w:w="0" w:type="dxa"/>
                          <w:right w:w="0" w:type="dxa"/>
                        </w:tcMar>
                        <w:hideMark/>
                      </w:tcPr>
                      <w:p w14:paraId="5A55B488" w14:textId="77777777" w:rsidR="00C20A43"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Bachelor of Computer Applications: </w:t>
                        </w:r>
                        <w:r>
                          <w:rPr>
                            <w:rStyle w:val="spanprogramline"/>
                            <w:rFonts w:ascii="Century Gothic" w:eastAsia="Century Gothic" w:hAnsi="Century Gothic" w:cs="Century Gothic"/>
                          </w:rPr>
                          <w:t>Computer Engineering</w:t>
                        </w:r>
                        <w:r>
                          <w:rPr>
                            <w:rStyle w:val="singlecolumnspanpaddedlinenth-child1"/>
                            <w:rFonts w:ascii="Century Gothic" w:eastAsia="Century Gothic" w:hAnsi="Century Gothic" w:cs="Century Gothic"/>
                            <w:sz w:val="22"/>
                            <w:szCs w:val="22"/>
                          </w:rPr>
                          <w:t xml:space="preserve"> </w:t>
                        </w:r>
                      </w:p>
                      <w:p w14:paraId="24FBA850" w14:textId="77777777" w:rsidR="00C20A43"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Mohanlal Sukhadia University, Udaipur - Rajasthan, India</w:t>
                        </w:r>
                      </w:p>
                      <w:p w14:paraId="6574D5E8" w14:textId="77777777" w:rsidR="00C20A43" w:rsidRDefault="00C20A43">
                        <w:pPr>
                          <w:pStyle w:val="spanpaddedline"/>
                          <w:spacing w:line="320" w:lineRule="atLeast"/>
                          <w:rPr>
                            <w:rStyle w:val="documentparagraphsinglecolumnCharacter"/>
                            <w:rFonts w:ascii="Century Gothic" w:eastAsia="Century Gothic" w:hAnsi="Century Gothic" w:cs="Century Gothic"/>
                            <w:sz w:val="22"/>
                            <w:szCs w:val="22"/>
                          </w:rPr>
                        </w:pPr>
                      </w:p>
                    </w:tc>
                  </w:tr>
                </w:tbl>
                <w:p w14:paraId="677F785D"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C20A43" w14:paraId="646123F6" w14:textId="77777777">
                    <w:trPr>
                      <w:tblCellSpacing w:w="0" w:type="dxa"/>
                    </w:trPr>
                    <w:tc>
                      <w:tcPr>
                        <w:tcW w:w="500" w:type="dxa"/>
                        <w:tcMar>
                          <w:top w:w="200" w:type="dxa"/>
                          <w:left w:w="0" w:type="dxa"/>
                          <w:bottom w:w="0" w:type="dxa"/>
                          <w:right w:w="0" w:type="dxa"/>
                        </w:tcMar>
                        <w:hideMark/>
                      </w:tcPr>
                      <w:p w14:paraId="203975C8" w14:textId="77777777" w:rsidR="00C20A43"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57684602" w14:textId="7AE10741" w:rsidR="00C20A43"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8720" behindDoc="0" locked="0" layoutInCell="1" allowOverlap="1" wp14:anchorId="7FA7D0E8" wp14:editId="640647D2">
                              <wp:simplePos x="0" y="0"/>
                              <wp:positionH relativeFrom="column">
                                <wp:posOffset>-394970</wp:posOffset>
                              </wp:positionH>
                              <wp:positionV relativeFrom="paragraph">
                                <wp:posOffset>31750</wp:posOffset>
                              </wp:positionV>
                              <wp:extent cx="152832" cy="152923"/>
                              <wp:effectExtent l="0" t="0" r="0" b="0"/>
                              <wp:wrapNone/>
                              <wp:docPr id="100066" name="Picture 1000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6" name=""/>
                                      <pic:cNvPicPr>
                                        <a:picLocks/>
                                      </pic:cNvPicPr>
                                    </pic:nvPicPr>
                                    <pic:blipFill>
                                      <a:blip r:embed="rId8"/>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 xml:space="preserve">Jul 2014 - </w:t>
                        </w:r>
                        <w:r w:rsidR="004733FF">
                          <w:rPr>
                            <w:rStyle w:val="span"/>
                            <w:rFonts w:ascii="Century Gothic" w:eastAsia="Century Gothic" w:hAnsi="Century Gothic" w:cs="Century Gothic"/>
                            <w:b/>
                            <w:bCs/>
                            <w:sz w:val="22"/>
                            <w:szCs w:val="22"/>
                          </w:rPr>
                          <w:br/>
                        </w:r>
                        <w:r>
                          <w:rPr>
                            <w:rStyle w:val="span"/>
                            <w:rFonts w:ascii="Century Gothic" w:eastAsia="Century Gothic" w:hAnsi="Century Gothic" w:cs="Century Gothic"/>
                            <w:b/>
                            <w:bCs/>
                            <w:sz w:val="22"/>
                            <w:szCs w:val="22"/>
                          </w:rPr>
                          <w:t>Jul 2017</w:t>
                        </w:r>
                      </w:p>
                    </w:tc>
                    <w:tc>
                      <w:tcPr>
                        <w:tcW w:w="8270" w:type="dxa"/>
                        <w:tcMar>
                          <w:top w:w="200" w:type="dxa"/>
                          <w:left w:w="0" w:type="dxa"/>
                          <w:bottom w:w="0" w:type="dxa"/>
                          <w:right w:w="0" w:type="dxa"/>
                        </w:tcMar>
                        <w:hideMark/>
                      </w:tcPr>
                      <w:p w14:paraId="56529816" w14:textId="77777777" w:rsidR="00C20A43"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Master of Computer Applications: </w:t>
                        </w:r>
                        <w:r>
                          <w:rPr>
                            <w:rStyle w:val="spanprogramline"/>
                            <w:rFonts w:ascii="Century Gothic" w:eastAsia="Century Gothic" w:hAnsi="Century Gothic" w:cs="Century Gothic"/>
                          </w:rPr>
                          <w:t>Computer Engineering</w:t>
                        </w:r>
                        <w:r>
                          <w:rPr>
                            <w:rStyle w:val="singlecolumnspanpaddedlinenth-child1"/>
                            <w:rFonts w:ascii="Century Gothic" w:eastAsia="Century Gothic" w:hAnsi="Century Gothic" w:cs="Century Gothic"/>
                            <w:sz w:val="22"/>
                            <w:szCs w:val="22"/>
                          </w:rPr>
                          <w:t xml:space="preserve"> </w:t>
                        </w:r>
                      </w:p>
                      <w:p w14:paraId="39A16A45" w14:textId="77777777" w:rsidR="00C20A43"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Rajasthan Technical University, Kota - Rajasthan, India</w:t>
                        </w:r>
                      </w:p>
                      <w:p w14:paraId="0076B096" w14:textId="77777777" w:rsidR="00C20A43" w:rsidRDefault="00C20A43">
                        <w:pPr>
                          <w:pStyle w:val="spanpaddedline"/>
                          <w:spacing w:line="320" w:lineRule="atLeast"/>
                          <w:rPr>
                            <w:rStyle w:val="documentparagraphsinglecolumnCharacter"/>
                            <w:rFonts w:ascii="Century Gothic" w:eastAsia="Century Gothic" w:hAnsi="Century Gothic" w:cs="Century Gothic"/>
                            <w:sz w:val="22"/>
                            <w:szCs w:val="22"/>
                          </w:rPr>
                        </w:pPr>
                      </w:p>
                    </w:tc>
                  </w:tr>
                </w:tbl>
                <w:p w14:paraId="7DAD7A6B" w14:textId="77777777" w:rsidR="00C20A43" w:rsidRDefault="00C20A43">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033E4F50" w14:textId="77777777" w:rsidR="00C20A43"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1C0AE4B4" w14:textId="77777777" w:rsidR="00C20A43" w:rsidRDefault="00C20A43">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C20A43" w14:paraId="103CBD4C" w14:textId="77777777">
              <w:trPr>
                <w:tblCellSpacing w:w="0" w:type="dxa"/>
              </w:trPr>
              <w:tc>
                <w:tcPr>
                  <w:tcW w:w="720" w:type="dxa"/>
                  <w:tcMar>
                    <w:top w:w="0" w:type="dxa"/>
                    <w:left w:w="0" w:type="dxa"/>
                    <w:bottom w:w="0" w:type="dxa"/>
                    <w:right w:w="0" w:type="dxa"/>
                  </w:tcMar>
                  <w:hideMark/>
                </w:tcPr>
                <w:p w14:paraId="68F495E9" w14:textId="77777777" w:rsidR="00C20A43" w:rsidRDefault="00C20A43">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0A27F602" w14:textId="77777777" w:rsidR="00C20A43"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79744" behindDoc="0" locked="0" layoutInCell="1" allowOverlap="1" wp14:anchorId="5FFE20B9" wp14:editId="333A4674">
                        <wp:simplePos x="0" y="0"/>
                        <wp:positionH relativeFrom="column">
                          <wp:posOffset>-228600</wp:posOffset>
                        </wp:positionH>
                        <wp:positionV relativeFrom="paragraph">
                          <wp:posOffset>152400</wp:posOffset>
                        </wp:positionV>
                        <wp:extent cx="431888" cy="432134"/>
                        <wp:effectExtent l="0" t="0" r="0" b="0"/>
                        <wp:wrapNone/>
                        <wp:docPr id="100068" name="Picture 1000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8" name=""/>
                                <pic:cNvPicPr>
                                  <a:picLocks/>
                                </pic:cNvPicPr>
                              </pic:nvPicPr>
                              <pic:blipFill>
                                <a:blip r:embed="rId13"/>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Software</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799EE5B1" w14:textId="77777777">
                    <w:trPr>
                      <w:tblCellSpacing w:w="0" w:type="dxa"/>
                    </w:trPr>
                    <w:tc>
                      <w:tcPr>
                        <w:tcW w:w="500" w:type="dxa"/>
                        <w:tcMar>
                          <w:top w:w="0" w:type="dxa"/>
                          <w:left w:w="0" w:type="dxa"/>
                          <w:bottom w:w="0" w:type="dxa"/>
                          <w:right w:w="0" w:type="dxa"/>
                        </w:tcMar>
                        <w:hideMark/>
                      </w:tcPr>
                      <w:p w14:paraId="3A156B2A"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0768" behindDoc="0" locked="0" layoutInCell="1" allowOverlap="1" wp14:anchorId="5DADA389" wp14:editId="69679EFA">
                              <wp:simplePos x="0" y="0"/>
                              <wp:positionH relativeFrom="column">
                                <wp:posOffset>-77470</wp:posOffset>
                              </wp:positionH>
                              <wp:positionV relativeFrom="paragraph">
                                <wp:posOffset>31750</wp:posOffset>
                              </wp:positionV>
                              <wp:extent cx="152832" cy="152923"/>
                              <wp:effectExtent l="0" t="0" r="0" b="0"/>
                              <wp:wrapNone/>
                              <wp:docPr id="100070" name="Picture 1000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0" name=""/>
                                      <pic:cNvPicPr>
                                        <a:picLocks/>
                                      </pic:cNvPicPr>
                                    </pic:nvPicPr>
                                    <pic:blipFill>
                                      <a:blip r:embed="rId14"/>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62BD0C30"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Windows, Mac, Linux</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474ABF5A" wp14:editId="199BB411">
                              <wp:extent cx="875841" cy="152923"/>
                              <wp:effectExtent l="0" t="0" r="0" b="0"/>
                              <wp:docPr id="100072" name="Picture 1000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2" name=""/>
                                      <pic:cNvPicPr>
                                        <a:picLocks/>
                                      </pic:cNvPicPr>
                                    </pic:nvPicPr>
                                    <pic:blipFill>
                                      <a:blip r:embed="rId15"/>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098976CA"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5FDEADFC"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7FD7EDE4" w14:textId="77777777">
                    <w:trPr>
                      <w:tblCellSpacing w:w="0" w:type="dxa"/>
                    </w:trPr>
                    <w:tc>
                      <w:tcPr>
                        <w:tcW w:w="500" w:type="dxa"/>
                        <w:tcMar>
                          <w:top w:w="200" w:type="dxa"/>
                          <w:left w:w="0" w:type="dxa"/>
                          <w:bottom w:w="0" w:type="dxa"/>
                          <w:right w:w="0" w:type="dxa"/>
                        </w:tcMar>
                        <w:hideMark/>
                      </w:tcPr>
                      <w:p w14:paraId="7CC591F5"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1792" behindDoc="0" locked="0" layoutInCell="1" allowOverlap="1" wp14:anchorId="0557B7E3" wp14:editId="11362C6D">
                              <wp:simplePos x="0" y="0"/>
                              <wp:positionH relativeFrom="column">
                                <wp:posOffset>-77470</wp:posOffset>
                              </wp:positionH>
                              <wp:positionV relativeFrom="paragraph">
                                <wp:posOffset>31750</wp:posOffset>
                              </wp:positionV>
                              <wp:extent cx="152832" cy="152923"/>
                              <wp:effectExtent l="0" t="0" r="0" b="0"/>
                              <wp:wrapNone/>
                              <wp:docPr id="100074" name="Picture 1000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4" name=""/>
                                      <pic:cNvPicPr>
                                        <a:picLocks/>
                                      </pic:cNvPicPr>
                                    </pic:nvPicPr>
                                    <pic:blipFill>
                                      <a:blip r:embed="rId16"/>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427D560C"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Photoshop</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66530479" wp14:editId="19DF7C9D">
                              <wp:extent cx="875841" cy="152923"/>
                              <wp:effectExtent l="0" t="0" r="0" b="0"/>
                              <wp:docPr id="100076" name="Picture 1000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6" name=""/>
                                      <pic:cNvPicPr>
                                        <a:picLocks/>
                                      </pic:cNvPicPr>
                                    </pic:nvPicPr>
                                    <pic:blipFill>
                                      <a:blip r:embed="rId17"/>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5D5ACF84"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Upper intermediate</w:t>
                        </w:r>
                      </w:p>
                    </w:tc>
                  </w:tr>
                </w:tbl>
                <w:p w14:paraId="19CE3619"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2688E6CD" w14:textId="77777777">
                    <w:trPr>
                      <w:tblCellSpacing w:w="0" w:type="dxa"/>
                    </w:trPr>
                    <w:tc>
                      <w:tcPr>
                        <w:tcW w:w="500" w:type="dxa"/>
                        <w:tcMar>
                          <w:top w:w="200" w:type="dxa"/>
                          <w:left w:w="0" w:type="dxa"/>
                          <w:bottom w:w="0" w:type="dxa"/>
                          <w:right w:w="0" w:type="dxa"/>
                        </w:tcMar>
                        <w:hideMark/>
                      </w:tcPr>
                      <w:p w14:paraId="16FE10B6"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2816" behindDoc="0" locked="0" layoutInCell="1" allowOverlap="1" wp14:anchorId="2DBC40AB" wp14:editId="2A09AB5A">
                              <wp:simplePos x="0" y="0"/>
                              <wp:positionH relativeFrom="column">
                                <wp:posOffset>-77470</wp:posOffset>
                              </wp:positionH>
                              <wp:positionV relativeFrom="paragraph">
                                <wp:posOffset>31750</wp:posOffset>
                              </wp:positionV>
                              <wp:extent cx="152832" cy="152923"/>
                              <wp:effectExtent l="0" t="0" r="0" b="0"/>
                              <wp:wrapNone/>
                              <wp:docPr id="100078" name="Picture 1000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8" name=""/>
                                      <pic:cNvPicPr>
                                        <a:picLocks/>
                                      </pic:cNvPicPr>
                                    </pic:nvPicPr>
                                    <pic:blipFill>
                                      <a:blip r:embed="rId16"/>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2BD3CF5D" w14:textId="7836C1D1"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Visual Studio, Visual Studio Code</w:t>
                        </w:r>
                        <w:r w:rsidR="00582276">
                          <w:rPr>
                            <w:rStyle w:val="ratingTextpnth-last-child1"/>
                            <w:rFonts w:ascii="Century Gothic" w:eastAsia="Century Gothic" w:hAnsi="Century Gothic" w:cs="Century Gothic"/>
                            <w:sz w:val="22"/>
                            <w:szCs w:val="22"/>
                          </w:rPr>
                          <w:t>, VS Code</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4FFF5D42" wp14:editId="12A98459">
                              <wp:extent cx="875841" cy="152923"/>
                              <wp:effectExtent l="0" t="0" r="0" b="0"/>
                              <wp:docPr id="100080" name="Picture 1000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0" name=""/>
                                      <pic:cNvPicPr>
                                        <a:picLocks/>
                                      </pic:cNvPicPr>
                                    </pic:nvPicPr>
                                    <pic:blipFill>
                                      <a:blip r:embed="rId15"/>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77C6F3EE"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6D0B0B54"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6F0B2478" w14:textId="77777777">
                    <w:trPr>
                      <w:tblCellSpacing w:w="0" w:type="dxa"/>
                    </w:trPr>
                    <w:tc>
                      <w:tcPr>
                        <w:tcW w:w="500" w:type="dxa"/>
                        <w:tcMar>
                          <w:top w:w="200" w:type="dxa"/>
                          <w:left w:w="0" w:type="dxa"/>
                          <w:bottom w:w="0" w:type="dxa"/>
                          <w:right w:w="0" w:type="dxa"/>
                        </w:tcMar>
                        <w:hideMark/>
                      </w:tcPr>
                      <w:p w14:paraId="5BBE92F2"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3840" behindDoc="0" locked="0" layoutInCell="1" allowOverlap="1" wp14:anchorId="0C46F5DE" wp14:editId="19530D95">
                              <wp:simplePos x="0" y="0"/>
                              <wp:positionH relativeFrom="column">
                                <wp:posOffset>-77470</wp:posOffset>
                              </wp:positionH>
                              <wp:positionV relativeFrom="paragraph">
                                <wp:posOffset>31750</wp:posOffset>
                              </wp:positionV>
                              <wp:extent cx="152832" cy="152923"/>
                              <wp:effectExtent l="0" t="0" r="0" b="0"/>
                              <wp:wrapNone/>
                              <wp:docPr id="100082" name="Picture 1000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2" name=""/>
                                      <pic:cNvPicPr>
                                        <a:picLocks/>
                                      </pic:cNvPicPr>
                                    </pic:nvPicPr>
                                    <pic:blipFill>
                                      <a:blip r:embed="rId16"/>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39182A74"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Android Studio, IntelliJ Idea</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223CCEFE" wp14:editId="11DDB327">
                              <wp:extent cx="875841" cy="152923"/>
                              <wp:effectExtent l="0" t="0" r="0" b="0"/>
                              <wp:docPr id="100084" name="Picture 1000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4" name=""/>
                                      <pic:cNvPicPr>
                                        <a:picLocks/>
                                      </pic:cNvPicPr>
                                    </pic:nvPicPr>
                                    <pic:blipFill>
                                      <a:blip r:embed="rId15"/>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6F216420"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198311BF"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5ED1780A" w14:textId="77777777">
                    <w:trPr>
                      <w:tblCellSpacing w:w="0" w:type="dxa"/>
                    </w:trPr>
                    <w:tc>
                      <w:tcPr>
                        <w:tcW w:w="500" w:type="dxa"/>
                        <w:tcMar>
                          <w:top w:w="200" w:type="dxa"/>
                          <w:left w:w="0" w:type="dxa"/>
                          <w:bottom w:w="0" w:type="dxa"/>
                          <w:right w:w="0" w:type="dxa"/>
                        </w:tcMar>
                        <w:hideMark/>
                      </w:tcPr>
                      <w:p w14:paraId="544C937E"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lastRenderedPageBreak/>
                          <w:drawing>
                            <wp:anchor distT="0" distB="0" distL="114300" distR="114300" simplePos="0" relativeHeight="251684864" behindDoc="0" locked="0" layoutInCell="1" allowOverlap="1" wp14:anchorId="012EA096" wp14:editId="74D33D8E">
                              <wp:simplePos x="0" y="0"/>
                              <wp:positionH relativeFrom="column">
                                <wp:posOffset>-77470</wp:posOffset>
                              </wp:positionH>
                              <wp:positionV relativeFrom="paragraph">
                                <wp:posOffset>31750</wp:posOffset>
                              </wp:positionV>
                              <wp:extent cx="152832" cy="152923"/>
                              <wp:effectExtent l="0" t="0" r="0" b="0"/>
                              <wp:wrapNone/>
                              <wp:docPr id="100086" name="Picture 1000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6" name=""/>
                                      <pic:cNvPicPr>
                                        <a:picLocks/>
                                      </pic:cNvPicPr>
                                    </pic:nvPicPr>
                                    <pic:blipFill>
                                      <a:blip r:embed="rId16"/>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18C33114"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Xcode</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66ED7116" wp14:editId="3E185227">
                              <wp:extent cx="875841" cy="152923"/>
                              <wp:effectExtent l="0" t="0" r="0" b="0"/>
                              <wp:docPr id="100088" name="Picture 1000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8" name=""/>
                                      <pic:cNvPicPr>
                                        <a:picLocks/>
                                      </pic:cNvPicPr>
                                    </pic:nvPicPr>
                                    <pic:blipFill>
                                      <a:blip r:embed="rId15"/>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133E79C0"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24F707CD" w14:textId="77777777" w:rsidR="00C20A43" w:rsidRDefault="00C20A43">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33F31A17" w14:textId="77777777" w:rsidR="00C20A43"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lastRenderedPageBreak/>
                    <w:t> </w:t>
                  </w:r>
                </w:p>
              </w:tc>
            </w:tr>
          </w:tbl>
          <w:p w14:paraId="0536D764" w14:textId="77777777" w:rsidR="00C20A43" w:rsidRDefault="00C20A43">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C20A43" w14:paraId="73EDB8CA" w14:textId="77777777">
              <w:trPr>
                <w:tblCellSpacing w:w="0" w:type="dxa"/>
              </w:trPr>
              <w:tc>
                <w:tcPr>
                  <w:tcW w:w="720" w:type="dxa"/>
                  <w:tcMar>
                    <w:top w:w="0" w:type="dxa"/>
                    <w:left w:w="0" w:type="dxa"/>
                    <w:bottom w:w="0" w:type="dxa"/>
                    <w:right w:w="0" w:type="dxa"/>
                  </w:tcMar>
                  <w:hideMark/>
                </w:tcPr>
                <w:p w14:paraId="23F1D572" w14:textId="77777777" w:rsidR="00C20A43" w:rsidRDefault="00C20A43">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0F964026" w14:textId="77777777" w:rsidR="00C20A43"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85888" behindDoc="0" locked="0" layoutInCell="1" allowOverlap="1" wp14:anchorId="461470FE" wp14:editId="193F9D69">
                        <wp:simplePos x="0" y="0"/>
                        <wp:positionH relativeFrom="column">
                          <wp:posOffset>-228600</wp:posOffset>
                        </wp:positionH>
                        <wp:positionV relativeFrom="paragraph">
                          <wp:posOffset>152400</wp:posOffset>
                        </wp:positionV>
                        <wp:extent cx="431888" cy="432134"/>
                        <wp:effectExtent l="0" t="0" r="0" b="0"/>
                        <wp:wrapNone/>
                        <wp:docPr id="100090" name="Picture 1000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0" name=""/>
                                <pic:cNvPicPr>
                                  <a:picLocks/>
                                </pic:cNvPicPr>
                              </pic:nvPicPr>
                              <pic:blipFill>
                                <a:blip r:embed="rId18"/>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Languages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03E11A6F" w14:textId="77777777">
                    <w:trPr>
                      <w:tblCellSpacing w:w="0" w:type="dxa"/>
                    </w:trPr>
                    <w:tc>
                      <w:tcPr>
                        <w:tcW w:w="500" w:type="dxa"/>
                        <w:tcMar>
                          <w:top w:w="0" w:type="dxa"/>
                          <w:left w:w="0" w:type="dxa"/>
                          <w:bottom w:w="0" w:type="dxa"/>
                          <w:right w:w="0" w:type="dxa"/>
                        </w:tcMar>
                        <w:hideMark/>
                      </w:tcPr>
                      <w:p w14:paraId="12279B18"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6912" behindDoc="0" locked="0" layoutInCell="1" allowOverlap="1" wp14:anchorId="38869684" wp14:editId="1E4929D6">
                              <wp:simplePos x="0" y="0"/>
                              <wp:positionH relativeFrom="column">
                                <wp:posOffset>-77470</wp:posOffset>
                              </wp:positionH>
                              <wp:positionV relativeFrom="paragraph">
                                <wp:posOffset>31750</wp:posOffset>
                              </wp:positionV>
                              <wp:extent cx="152832" cy="152923"/>
                              <wp:effectExtent l="0" t="0" r="0" b="0"/>
                              <wp:wrapNone/>
                              <wp:docPr id="100092" name="Picture 1000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2" name=""/>
                                      <pic:cNvPicPr>
                                        <a:picLocks/>
                                      </pic:cNvPicPr>
                                    </pic:nvPicPr>
                                    <pic:blipFill>
                                      <a:blip r:embed="rId16"/>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14759E6B"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English</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77D6AF16" wp14:editId="0207CF9D">
                              <wp:extent cx="875841" cy="152923"/>
                              <wp:effectExtent l="0" t="0" r="0" b="0"/>
                              <wp:docPr id="100094" name="Picture 1000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4" name=""/>
                                      <pic:cNvPicPr>
                                        <a:picLocks/>
                                      </pic:cNvPicPr>
                                    </pic:nvPicPr>
                                    <pic:blipFill>
                                      <a:blip r:embed="rId15"/>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7F4B3945"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6DBFCC4B" w14:textId="77777777" w:rsidR="00C20A43" w:rsidRDefault="00C20A43">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65AC15DA" w14:textId="77777777">
                    <w:trPr>
                      <w:tblCellSpacing w:w="0" w:type="dxa"/>
                    </w:trPr>
                    <w:tc>
                      <w:tcPr>
                        <w:tcW w:w="500" w:type="dxa"/>
                        <w:tcMar>
                          <w:top w:w="200" w:type="dxa"/>
                          <w:left w:w="0" w:type="dxa"/>
                          <w:bottom w:w="0" w:type="dxa"/>
                          <w:right w:w="0" w:type="dxa"/>
                        </w:tcMar>
                        <w:hideMark/>
                      </w:tcPr>
                      <w:p w14:paraId="720D4D62"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7936" behindDoc="0" locked="0" layoutInCell="1" allowOverlap="1" wp14:anchorId="00B46DD1" wp14:editId="24E58BC0">
                              <wp:simplePos x="0" y="0"/>
                              <wp:positionH relativeFrom="column">
                                <wp:posOffset>-77470</wp:posOffset>
                              </wp:positionH>
                              <wp:positionV relativeFrom="paragraph">
                                <wp:posOffset>31750</wp:posOffset>
                              </wp:positionV>
                              <wp:extent cx="152832" cy="152923"/>
                              <wp:effectExtent l="0" t="0" r="0" b="0"/>
                              <wp:wrapNone/>
                              <wp:docPr id="100096" name="Picture 1000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6" name=""/>
                                      <pic:cNvPicPr>
                                        <a:picLocks/>
                                      </pic:cNvPicPr>
                                    </pic:nvPicPr>
                                    <pic:blipFill>
                                      <a:blip r:embed="rId16"/>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035E976D" w14:textId="77777777" w:rsidR="00C20A43"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ratingTextpnth-last-child1"/>
                            <w:rFonts w:ascii="Century Gothic" w:eastAsia="Century Gothic" w:hAnsi="Century Gothic" w:cs="Century Gothic"/>
                            <w:sz w:val="22"/>
                            <w:szCs w:val="22"/>
                          </w:rPr>
                          <w:t>Hindi</w:t>
                        </w:r>
                        <w:r>
                          <w:rPr>
                            <w:rStyle w:val="documentparagraphsinglecolumnCharacter"/>
                            <w:rFonts w:ascii="Century Gothic" w:eastAsia="Century Gothic" w:hAnsi="Century Gothic" w:cs="Century Gothic"/>
                            <w:sz w:val="22"/>
                            <w:szCs w:val="22"/>
                          </w:rPr>
                          <w:t xml:space="preserve"> </w:t>
                        </w:r>
                        <w:r>
                          <w:rPr>
                            <w:rStyle w:val="documentratingRect"/>
                            <w:rFonts w:ascii="Century Gothic" w:eastAsia="Century Gothic" w:hAnsi="Century Gothic" w:cs="Century Gothic"/>
                            <w:sz w:val="22"/>
                            <w:szCs w:val="22"/>
                          </w:rPr>
                          <w:tab/>
                        </w:r>
                        <w:r>
                          <w:rPr>
                            <w:rStyle w:val="documentratingRect"/>
                            <w:rFonts w:ascii="Century Gothic" w:eastAsia="Century Gothic" w:hAnsi="Century Gothic" w:cs="Century Gothic"/>
                            <w:noProof/>
                            <w:sz w:val="22"/>
                            <w:szCs w:val="22"/>
                          </w:rPr>
                          <w:drawing>
                            <wp:inline distT="0" distB="0" distL="0" distR="0" wp14:anchorId="152EFE4B" wp14:editId="46DE36C2">
                              <wp:extent cx="875841" cy="152923"/>
                              <wp:effectExtent l="0" t="0" r="0" b="0"/>
                              <wp:docPr id="100098" name="Picture 1000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8" name=""/>
                                      <pic:cNvPicPr>
                                        <a:picLocks/>
                                      </pic:cNvPicPr>
                                    </pic:nvPicPr>
                                    <pic:blipFill>
                                      <a:blip r:embed="rId15"/>
                                      <a:stretch>
                                        <a:fillRect/>
                                      </a:stretch>
                                    </pic:blipFill>
                                    <pic:spPr>
                                      <a:xfrm>
                                        <a:off x="0" y="0"/>
                                        <a:ext cx="875841" cy="152923"/>
                                      </a:xfrm>
                                      <a:prstGeom prst="rect">
                                        <a:avLst/>
                                      </a:prstGeom>
                                    </pic:spPr>
                                  </pic:pic>
                                </a:graphicData>
                              </a:graphic>
                            </wp:inline>
                          </w:drawing>
                        </w:r>
                        <w:r>
                          <w:rPr>
                            <w:rStyle w:val="documentratingRect"/>
                            <w:rFonts w:ascii="Century Gothic" w:eastAsia="Century Gothic" w:hAnsi="Century Gothic" w:cs="Century Gothic"/>
                            <w:sz w:val="22"/>
                            <w:szCs w:val="22"/>
                          </w:rPr>
                          <w:t xml:space="preserve"> </w:t>
                        </w:r>
                      </w:p>
                      <w:p w14:paraId="5EE3D696" w14:textId="77777777" w:rsidR="00C20A43" w:rsidRDefault="00000000">
                        <w:pPr>
                          <w:pStyle w:val="documenttxtright"/>
                          <w:pBdr>
                            <w:right w:val="none" w:sz="0" w:space="4" w:color="auto"/>
                          </w:pBdr>
                          <w:ind w:right="80"/>
                          <w:jc w:val="right"/>
                          <w:rPr>
                            <w:rStyle w:val="documentparagraphsinglecolumnCharacter"/>
                            <w:rFonts w:ascii="Century Gothic" w:eastAsia="Century Gothic" w:hAnsi="Century Gothic" w:cs="Century Gothic"/>
                            <w:sz w:val="22"/>
                            <w:szCs w:val="22"/>
                          </w:rPr>
                        </w:pPr>
                        <w:r>
                          <w:rPr>
                            <w:rStyle w:val="documenttxtrightCharacter"/>
                            <w:rFonts w:ascii="Century Gothic" w:eastAsia="Century Gothic" w:hAnsi="Century Gothic" w:cs="Century Gothic"/>
                            <w:sz w:val="22"/>
                            <w:szCs w:val="22"/>
                          </w:rPr>
                          <w:t>Advanced</w:t>
                        </w:r>
                      </w:p>
                    </w:tc>
                  </w:tr>
                </w:tbl>
                <w:p w14:paraId="15CF327A" w14:textId="77777777" w:rsidR="00C20A43" w:rsidRDefault="00C20A43">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48D02379" w14:textId="77777777" w:rsidR="00C20A43"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01D70370" w14:textId="77777777" w:rsidR="00C20A43" w:rsidRDefault="00C20A43">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C20A43" w14:paraId="1AF82BC1" w14:textId="77777777">
              <w:trPr>
                <w:tblCellSpacing w:w="0" w:type="dxa"/>
              </w:trPr>
              <w:tc>
                <w:tcPr>
                  <w:tcW w:w="720" w:type="dxa"/>
                  <w:tcMar>
                    <w:top w:w="0" w:type="dxa"/>
                    <w:left w:w="0" w:type="dxa"/>
                    <w:bottom w:w="0" w:type="dxa"/>
                    <w:right w:w="0" w:type="dxa"/>
                  </w:tcMar>
                  <w:hideMark/>
                </w:tcPr>
                <w:p w14:paraId="30ABA273" w14:textId="77777777" w:rsidR="00C20A43" w:rsidRDefault="00C20A43">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4383E98D" w14:textId="77777777" w:rsidR="00C20A43"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373D48"/>
                      <w:sz w:val="22"/>
                      <w:szCs w:val="22"/>
                    </w:rPr>
                  </w:pPr>
                  <w:r>
                    <w:rPr>
                      <w:rStyle w:val="documentsectionparagraphwrapper"/>
                      <w:rFonts w:ascii="Century Gothic" w:eastAsia="Century Gothic" w:hAnsi="Century Gothic" w:cs="Century Gothic"/>
                      <w:b/>
                      <w:bCs/>
                      <w:noProof/>
                      <w:color w:val="373D48"/>
                      <w:sz w:val="22"/>
                      <w:szCs w:val="22"/>
                    </w:rPr>
                    <w:drawing>
                      <wp:anchor distT="0" distB="0" distL="114300" distR="114300" simplePos="0" relativeHeight="251688960" behindDoc="0" locked="0" layoutInCell="1" allowOverlap="1" wp14:anchorId="55E798D0" wp14:editId="30DE4E1D">
                        <wp:simplePos x="0" y="0"/>
                        <wp:positionH relativeFrom="column">
                          <wp:posOffset>-228600</wp:posOffset>
                        </wp:positionH>
                        <wp:positionV relativeFrom="paragraph">
                          <wp:posOffset>152400</wp:posOffset>
                        </wp:positionV>
                        <wp:extent cx="431888" cy="432134"/>
                        <wp:effectExtent l="0" t="0" r="0" b="0"/>
                        <wp:wrapNone/>
                        <wp:docPr id="100100" name="Picture 100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0" name=""/>
                                <pic:cNvPicPr>
                                  <a:picLocks/>
                                </pic:cNvPicPr>
                              </pic:nvPicPr>
                              <pic:blipFill>
                                <a:blip r:embed="rId19"/>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Projects Information</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C20A43" w14:paraId="40DC6A82" w14:textId="77777777">
                    <w:trPr>
                      <w:tblCellSpacing w:w="0" w:type="dxa"/>
                    </w:trPr>
                    <w:tc>
                      <w:tcPr>
                        <w:tcW w:w="500" w:type="dxa"/>
                        <w:tcMar>
                          <w:top w:w="0" w:type="dxa"/>
                          <w:left w:w="0" w:type="dxa"/>
                          <w:bottom w:w="0" w:type="dxa"/>
                          <w:right w:w="0" w:type="dxa"/>
                        </w:tcMar>
                        <w:hideMark/>
                      </w:tcPr>
                      <w:p w14:paraId="36A3938D" w14:textId="77777777" w:rsidR="00C20A43"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9984" behindDoc="0" locked="0" layoutInCell="1" allowOverlap="1" wp14:anchorId="5B676D40" wp14:editId="29D70B5D">
                              <wp:simplePos x="0" y="0"/>
                              <wp:positionH relativeFrom="column">
                                <wp:posOffset>-77470</wp:posOffset>
                              </wp:positionH>
                              <wp:positionV relativeFrom="paragraph">
                                <wp:posOffset>31750</wp:posOffset>
                              </wp:positionV>
                              <wp:extent cx="152832" cy="152923"/>
                              <wp:effectExtent l="0" t="0" r="0" b="0"/>
                              <wp:wrapNone/>
                              <wp:docPr id="100102" name="Picture 100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02" name=""/>
                                      <pic:cNvPicPr>
                                        <a:picLocks/>
                                      </pic:cNvPicPr>
                                    </pic:nvPicPr>
                                    <pic:blipFill>
                                      <a:blip r:embed="rId16"/>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3C604D15" w14:textId="77777777" w:rsidR="00C20A43" w:rsidRDefault="00C20A43">
                        <w:pPr>
                          <w:pStyle w:val="p"/>
                          <w:spacing w:line="320" w:lineRule="atLeast"/>
                          <w:rPr>
                            <w:rStyle w:val="documentparagraphsinglecolumnCharacter"/>
                            <w:rFonts w:ascii="Century Gothic" w:eastAsia="Century Gothic" w:hAnsi="Century Gothic" w:cs="Century Gothic"/>
                            <w:sz w:val="22"/>
                            <w:szCs w:val="22"/>
                          </w:rPr>
                        </w:pPr>
                      </w:p>
                      <w:p w14:paraId="5579F5B2" w14:textId="2AF96A9F" w:rsidR="00C20A43"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1. TCP sales app (Product Management) -</w:t>
                        </w:r>
                        <w:r>
                          <w:rPr>
                            <w:rStyle w:val="documentparagraphsinglecolumnCharacter"/>
                            <w:rFonts w:ascii="Century Gothic" w:eastAsia="Century Gothic" w:hAnsi="Century Gothic" w:cs="Century Gothic"/>
                            <w:sz w:val="22"/>
                            <w:szCs w:val="22"/>
                          </w:rPr>
                          <w:t xml:space="preserve"> Developed in </w:t>
                        </w:r>
                        <w:r w:rsidR="005B183C">
                          <w:rPr>
                            <w:rStyle w:val="documentparagraphsinglecolumnCharacter"/>
                            <w:rFonts w:ascii="Century Gothic" w:eastAsia="Century Gothic" w:hAnsi="Century Gothic" w:cs="Century Gothic"/>
                            <w:sz w:val="22"/>
                            <w:szCs w:val="22"/>
                          </w:rPr>
                          <w:t>native script</w:t>
                        </w:r>
                        <w:r>
                          <w:rPr>
                            <w:rStyle w:val="documentparagraphsinglecolumnCharacter"/>
                            <w:rFonts w:ascii="Century Gothic" w:eastAsia="Century Gothic" w:hAnsi="Century Gothic" w:cs="Century Gothic"/>
                            <w:sz w:val="22"/>
                            <w:szCs w:val="22"/>
                          </w:rPr>
                          <w:t>, typescript and .net core.</w:t>
                        </w:r>
                      </w:p>
                      <w:p w14:paraId="42D38A0D" w14:textId="77777777" w:rsidR="00C20A43" w:rsidRDefault="00000000">
                        <w:pPr>
                          <w:pStyle w:val="documentulli"/>
                          <w:numPr>
                            <w:ilvl w:val="0"/>
                            <w:numId w:val="5"/>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Android - </w:t>
                        </w:r>
                        <w:r>
                          <w:rPr>
                            <w:rStyle w:val="u"/>
                            <w:rFonts w:ascii="Century Gothic" w:eastAsia="Century Gothic" w:hAnsi="Century Gothic" w:cs="Century Gothic"/>
                            <w:sz w:val="22"/>
                            <w:szCs w:val="22"/>
                            <w:u w:val="single"/>
                          </w:rPr>
                          <w:t>https://play.google.com/store/apps/details?id=com.tcpi.tcpsales</w:t>
                        </w:r>
                      </w:p>
                      <w:p w14:paraId="4863ED23" w14:textId="583BA7FC" w:rsidR="00C20A43" w:rsidRDefault="00000000">
                        <w:pPr>
                          <w:pStyle w:val="documentulli"/>
                          <w:numPr>
                            <w:ilvl w:val="0"/>
                            <w:numId w:val="5"/>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iOS - </w:t>
                        </w:r>
                        <w:hyperlink r:id="rId20" w:history="1">
                          <w:r w:rsidRPr="007D5C92">
                            <w:rPr>
                              <w:rStyle w:val="Hyperlink"/>
                              <w:rFonts w:ascii="Century Gothic" w:eastAsia="Century Gothic" w:hAnsi="Century Gothic" w:cs="Century Gothic"/>
                              <w:sz w:val="22"/>
                              <w:szCs w:val="22"/>
                            </w:rPr>
                            <w:t>https://apps.apple.com/us/app/tcp-sales/id1445660310</w:t>
                          </w:r>
                        </w:hyperlink>
                      </w:p>
                      <w:p w14:paraId="3C8D3E71" w14:textId="77777777" w:rsidR="00C20A43"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2. TCP sales web (Ecommerce &amp; Product Management) -</w:t>
                        </w:r>
                        <w:r>
                          <w:rPr>
                            <w:rStyle w:val="documentparagraphsinglecolumnCharacter"/>
                            <w:rFonts w:ascii="Century Gothic" w:eastAsia="Century Gothic" w:hAnsi="Century Gothic" w:cs="Century Gothic"/>
                            <w:sz w:val="22"/>
                            <w:szCs w:val="22"/>
                          </w:rPr>
                          <w:t xml:space="preserve"> Developed in angular, typescript and .net core.</w:t>
                        </w:r>
                      </w:p>
                      <w:p w14:paraId="11A15004" w14:textId="5F2F3752" w:rsidR="00C20A43" w:rsidRDefault="00A656DE">
                        <w:pPr>
                          <w:pStyle w:val="documentulli"/>
                          <w:numPr>
                            <w:ilvl w:val="0"/>
                            <w:numId w:val="6"/>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URL</w:t>
                        </w:r>
                        <w:r w:rsidR="00000000">
                          <w:rPr>
                            <w:rStyle w:val="Strong1"/>
                            <w:rFonts w:ascii="Century Gothic" w:eastAsia="Century Gothic" w:hAnsi="Century Gothic" w:cs="Century Gothic"/>
                            <w:b/>
                            <w:bCs/>
                            <w:sz w:val="22"/>
                            <w:szCs w:val="22"/>
                          </w:rPr>
                          <w:t xml:space="preserve"> -</w:t>
                        </w:r>
                        <w:r w:rsidR="00000000">
                          <w:rPr>
                            <w:rStyle w:val="documentparagraphsinglecolumnCharacter"/>
                            <w:rFonts w:ascii="Century Gothic" w:eastAsia="Century Gothic" w:hAnsi="Century Gothic" w:cs="Century Gothic"/>
                            <w:sz w:val="22"/>
                            <w:szCs w:val="22"/>
                          </w:rPr>
                          <w:t xml:space="preserve"> </w:t>
                        </w:r>
                        <w:hyperlink r:id="rId21" w:history="1">
                          <w:r w:rsidR="00000000" w:rsidRPr="00784B96">
                            <w:rPr>
                              <w:rStyle w:val="Hyperlink"/>
                              <w:rFonts w:ascii="Century Gothic" w:eastAsia="Century Gothic" w:hAnsi="Century Gothic" w:cs="Century Gothic"/>
                              <w:sz w:val="22"/>
                              <w:szCs w:val="22"/>
                            </w:rPr>
                            <w:t>https://tcpsalesweb.azurewebsites.net/apps/dashboard</w:t>
                          </w:r>
                        </w:hyperlink>
                      </w:p>
                      <w:p w14:paraId="7487708F" w14:textId="2DEBD4C7" w:rsidR="00C20A43"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3. UK short quiz (Quiz App) -</w:t>
                        </w:r>
                        <w:r>
                          <w:rPr>
                            <w:rStyle w:val="documentparagraphsinglecolumnCharacter"/>
                            <w:rFonts w:ascii="Century Gothic" w:eastAsia="Century Gothic" w:hAnsi="Century Gothic" w:cs="Century Gothic"/>
                            <w:sz w:val="22"/>
                            <w:szCs w:val="22"/>
                          </w:rPr>
                          <w:t xml:space="preserve"> Developed in </w:t>
                        </w:r>
                        <w:r w:rsidR="008450A9">
                          <w:rPr>
                            <w:rStyle w:val="documentparagraphsinglecolumnCharacter"/>
                            <w:rFonts w:ascii="Century Gothic" w:eastAsia="Century Gothic" w:hAnsi="Century Gothic" w:cs="Century Gothic"/>
                            <w:sz w:val="22"/>
                            <w:szCs w:val="22"/>
                          </w:rPr>
                          <w:t>native script</w:t>
                        </w:r>
                        <w:r>
                          <w:rPr>
                            <w:rStyle w:val="documentparagraphsinglecolumnCharacter"/>
                            <w:rFonts w:ascii="Century Gothic" w:eastAsia="Century Gothic" w:hAnsi="Century Gothic" w:cs="Century Gothic"/>
                            <w:sz w:val="22"/>
                            <w:szCs w:val="22"/>
                          </w:rPr>
                          <w:t>, typescript and .net core.</w:t>
                        </w:r>
                      </w:p>
                      <w:p w14:paraId="0AF60641" w14:textId="13BBFD29" w:rsidR="00C20A43" w:rsidRDefault="00A656DE">
                        <w:pPr>
                          <w:pStyle w:val="documentulli"/>
                          <w:numPr>
                            <w:ilvl w:val="0"/>
                            <w:numId w:val="7"/>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URL</w:t>
                        </w:r>
                        <w:r w:rsidR="00000000">
                          <w:rPr>
                            <w:rStyle w:val="Strong1"/>
                            <w:rFonts w:ascii="Century Gothic" w:eastAsia="Century Gothic" w:hAnsi="Century Gothic" w:cs="Century Gothic"/>
                            <w:b/>
                            <w:bCs/>
                            <w:sz w:val="22"/>
                            <w:szCs w:val="22"/>
                          </w:rPr>
                          <w:t xml:space="preserve"> -</w:t>
                        </w:r>
                        <w:r w:rsidR="00000000">
                          <w:rPr>
                            <w:rStyle w:val="documentparagraphsinglecolumnCharacter"/>
                            <w:rFonts w:ascii="Century Gothic" w:eastAsia="Century Gothic" w:hAnsi="Century Gothic" w:cs="Century Gothic"/>
                            <w:sz w:val="22"/>
                            <w:szCs w:val="22"/>
                          </w:rPr>
                          <w:t xml:space="preserve"> </w:t>
                        </w:r>
                        <w:r w:rsidR="00000000">
                          <w:rPr>
                            <w:rStyle w:val="u"/>
                            <w:rFonts w:ascii="Century Gothic" w:eastAsia="Century Gothic" w:hAnsi="Century Gothic" w:cs="Century Gothic"/>
                            <w:sz w:val="22"/>
                            <w:szCs w:val="22"/>
                            <w:u w:val="single"/>
                          </w:rPr>
                          <w:t>https://play.google.com/store/apps/details?id=com.ukenterprises.shortquiz</w:t>
                        </w:r>
                      </w:p>
                      <w:p w14:paraId="1B5A9919" w14:textId="413D1086" w:rsidR="00C20A43"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4. Konsign (Digital Signature) -</w:t>
                        </w:r>
                        <w:r>
                          <w:rPr>
                            <w:rStyle w:val="documentparagraphsinglecolumnCharacter"/>
                            <w:rFonts w:ascii="Century Gothic" w:eastAsia="Century Gothic" w:hAnsi="Century Gothic" w:cs="Century Gothic"/>
                            <w:sz w:val="22"/>
                            <w:szCs w:val="22"/>
                          </w:rPr>
                          <w:t xml:space="preserve"> Developed in </w:t>
                        </w:r>
                        <w:r w:rsidR="008450A9">
                          <w:rPr>
                            <w:rStyle w:val="documentparagraphsinglecolumnCharacter"/>
                            <w:rFonts w:ascii="Century Gothic" w:eastAsia="Century Gothic" w:hAnsi="Century Gothic" w:cs="Century Gothic"/>
                            <w:sz w:val="22"/>
                            <w:szCs w:val="22"/>
                          </w:rPr>
                          <w:t>AngularJS</w:t>
                        </w:r>
                        <w:r>
                          <w:rPr>
                            <w:rStyle w:val="documentparagraphsinglecolumnCharacter"/>
                            <w:rFonts w:ascii="Century Gothic" w:eastAsia="Century Gothic" w:hAnsi="Century Gothic" w:cs="Century Gothic"/>
                            <w:sz w:val="22"/>
                            <w:szCs w:val="22"/>
                          </w:rPr>
                          <w:t xml:space="preserve">, </w:t>
                        </w:r>
                        <w:r w:rsidR="008450A9">
                          <w:rPr>
                            <w:rStyle w:val="documentparagraphsinglecolumnCharacter"/>
                            <w:rFonts w:ascii="Century Gothic" w:eastAsia="Century Gothic" w:hAnsi="Century Gothic" w:cs="Century Gothic"/>
                            <w:sz w:val="22"/>
                            <w:szCs w:val="22"/>
                          </w:rPr>
                          <w:t>NodeJS</w:t>
                        </w:r>
                        <w:r>
                          <w:rPr>
                            <w:rStyle w:val="documentparagraphsinglecolumnCharacter"/>
                            <w:rFonts w:ascii="Century Gothic" w:eastAsia="Century Gothic" w:hAnsi="Century Gothic" w:cs="Century Gothic"/>
                            <w:sz w:val="22"/>
                            <w:szCs w:val="22"/>
                          </w:rPr>
                          <w:t xml:space="preserve"> and python or c#.</w:t>
                        </w:r>
                      </w:p>
                      <w:p w14:paraId="7DB0115F" w14:textId="4C1BABBF" w:rsidR="00C20A43" w:rsidRDefault="00A656DE">
                        <w:pPr>
                          <w:pStyle w:val="documentulli"/>
                          <w:numPr>
                            <w:ilvl w:val="0"/>
                            <w:numId w:val="8"/>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URL</w:t>
                        </w:r>
                        <w:r w:rsidR="00000000">
                          <w:rPr>
                            <w:rStyle w:val="Strong1"/>
                            <w:rFonts w:ascii="Century Gothic" w:eastAsia="Century Gothic" w:hAnsi="Century Gothic" w:cs="Century Gothic"/>
                            <w:b/>
                            <w:bCs/>
                            <w:sz w:val="22"/>
                            <w:szCs w:val="22"/>
                          </w:rPr>
                          <w:t xml:space="preserve"> - </w:t>
                        </w:r>
                        <w:hyperlink r:id="rId22" w:history="1">
                          <w:r w:rsidR="00000000" w:rsidRPr="00784B96">
                            <w:rPr>
                              <w:rStyle w:val="Hyperlink"/>
                              <w:rFonts w:ascii="Century Gothic" w:eastAsia="Century Gothic" w:hAnsi="Century Gothic" w:cs="Century Gothic"/>
                              <w:sz w:val="22"/>
                              <w:szCs w:val="22"/>
                            </w:rPr>
                            <w:t>https://konsign.com/login</w:t>
                          </w:r>
                        </w:hyperlink>
                      </w:p>
                      <w:p w14:paraId="669759AD" w14:textId="79933088" w:rsidR="00C20A43"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5. Green circle growers (Product Inventory) - </w:t>
                        </w:r>
                        <w:r>
                          <w:rPr>
                            <w:rStyle w:val="documentparagraphsinglecolumnCharacter"/>
                            <w:rFonts w:ascii="Century Gothic" w:eastAsia="Century Gothic" w:hAnsi="Century Gothic" w:cs="Century Gothic"/>
                            <w:sz w:val="22"/>
                            <w:szCs w:val="22"/>
                          </w:rPr>
                          <w:t xml:space="preserve">Developed in angular, typescript, </w:t>
                        </w:r>
                        <w:r w:rsidR="008450A9">
                          <w:rPr>
                            <w:rStyle w:val="documentparagraphsinglecolumnCharacter"/>
                            <w:rFonts w:ascii="Century Gothic" w:eastAsia="Century Gothic" w:hAnsi="Century Gothic" w:cs="Century Gothic"/>
                            <w:sz w:val="22"/>
                            <w:szCs w:val="22"/>
                          </w:rPr>
                          <w:t>Kotlin</w:t>
                        </w:r>
                        <w:r>
                          <w:rPr>
                            <w:rStyle w:val="documentparagraphsinglecolumnCharacter"/>
                            <w:rFonts w:ascii="Century Gothic" w:eastAsia="Century Gothic" w:hAnsi="Century Gothic" w:cs="Century Gothic"/>
                            <w:sz w:val="22"/>
                            <w:szCs w:val="22"/>
                          </w:rPr>
                          <w:t xml:space="preserve"> and .net core.</w:t>
                        </w:r>
                      </w:p>
                      <w:p w14:paraId="57583EE7" w14:textId="23C1F142" w:rsidR="00C20A43" w:rsidRDefault="00000000">
                        <w:pPr>
                          <w:pStyle w:val="documentulli"/>
                          <w:numPr>
                            <w:ilvl w:val="0"/>
                            <w:numId w:val="9"/>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Android - (Kotlin)</w:t>
                        </w:r>
                        <w:r>
                          <w:rPr>
                            <w:rStyle w:val="documentparagraphsinglecolumnCharacter"/>
                            <w:rFonts w:ascii="Century Gothic" w:eastAsia="Century Gothic" w:hAnsi="Century Gothic" w:cs="Century Gothic"/>
                            <w:sz w:val="22"/>
                            <w:szCs w:val="22"/>
                          </w:rPr>
                          <w:t xml:space="preserve"> </w:t>
                        </w:r>
                        <w:hyperlink r:id="rId23" w:history="1">
                          <w:r w:rsidRPr="0093362B">
                            <w:rPr>
                              <w:rStyle w:val="Hyperlink"/>
                              <w:rFonts w:ascii="Century Gothic" w:eastAsia="Century Gothic" w:hAnsi="Century Gothic" w:cs="Century Gothic"/>
                              <w:sz w:val="22"/>
                              <w:szCs w:val="22"/>
                            </w:rPr>
                            <w:t>https://play.google.com/store/apps/details?id=com.app.greencirclegrowers</w:t>
                          </w:r>
                        </w:hyperlink>
                      </w:p>
                      <w:p w14:paraId="6F7203D3" w14:textId="3D057410" w:rsidR="00C20A43" w:rsidRDefault="00000000">
                        <w:pPr>
                          <w:pStyle w:val="documentulli"/>
                          <w:numPr>
                            <w:ilvl w:val="0"/>
                            <w:numId w:val="9"/>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Merchandiser - </w:t>
                        </w:r>
                        <w:hyperlink r:id="rId24" w:history="1">
                          <w:r w:rsidRPr="0093362B">
                            <w:rPr>
                              <w:rStyle w:val="Hyperlink"/>
                              <w:rFonts w:ascii="Century Gothic" w:eastAsia="Century Gothic" w:hAnsi="Century Gothic" w:cs="Century Gothic"/>
                              <w:sz w:val="22"/>
                              <w:szCs w:val="22"/>
                            </w:rPr>
                            <w:t>https://merch.greencirclegrowers.com/</w:t>
                          </w:r>
                        </w:hyperlink>
                      </w:p>
                      <w:p w14:paraId="0409A2AD" w14:textId="4D225313" w:rsidR="00C20A43" w:rsidRDefault="00000000">
                        <w:pPr>
                          <w:pStyle w:val="documentulli"/>
                          <w:numPr>
                            <w:ilvl w:val="0"/>
                            <w:numId w:val="9"/>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Admin -</w:t>
                        </w:r>
                        <w:r>
                          <w:rPr>
                            <w:rStyle w:val="documentparagraphsinglecolumnCharacter"/>
                            <w:rFonts w:ascii="Century Gothic" w:eastAsia="Century Gothic" w:hAnsi="Century Gothic" w:cs="Century Gothic"/>
                            <w:sz w:val="22"/>
                            <w:szCs w:val="22"/>
                          </w:rPr>
                          <w:t xml:space="preserve"> </w:t>
                        </w:r>
                        <w:hyperlink r:id="rId25" w:history="1">
                          <w:r w:rsidRPr="0093362B">
                            <w:rPr>
                              <w:rStyle w:val="Hyperlink"/>
                              <w:rFonts w:ascii="Century Gothic" w:eastAsia="Century Gothic" w:hAnsi="Century Gothic" w:cs="Century Gothic"/>
                              <w:sz w:val="22"/>
                              <w:szCs w:val="22"/>
                            </w:rPr>
                            <w:t>https://admin.coramflora.com/pages/auth/login</w:t>
                          </w:r>
                        </w:hyperlink>
                      </w:p>
                      <w:p w14:paraId="00B2856B" w14:textId="77777777" w:rsidR="00C20A43"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6. Maher digital directory (Community App) - </w:t>
                        </w:r>
                        <w:r>
                          <w:rPr>
                            <w:rStyle w:val="documentparagraphsinglecolumnCharacter"/>
                            <w:rFonts w:ascii="Century Gothic" w:eastAsia="Century Gothic" w:hAnsi="Century Gothic" w:cs="Century Gothic"/>
                            <w:sz w:val="22"/>
                            <w:szCs w:val="22"/>
                          </w:rPr>
                          <w:t>Developed in angular, typescript and .net core.</w:t>
                        </w:r>
                      </w:p>
                      <w:p w14:paraId="5BB500AF" w14:textId="75453A77" w:rsidR="00C20A43" w:rsidRDefault="00000000">
                        <w:pPr>
                          <w:pStyle w:val="documentulli"/>
                          <w:numPr>
                            <w:ilvl w:val="0"/>
                            <w:numId w:val="10"/>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Android - </w:t>
                        </w:r>
                        <w:hyperlink r:id="rId26" w:history="1">
                          <w:r w:rsidRPr="007D5C92">
                            <w:rPr>
                              <w:rStyle w:val="Hyperlink"/>
                              <w:rFonts w:ascii="Century Gothic" w:eastAsia="Century Gothic" w:hAnsi="Century Gothic" w:cs="Century Gothic"/>
                              <w:sz w:val="22"/>
                              <w:szCs w:val="22"/>
                            </w:rPr>
                            <w:t>https://play.google.com/store/apps/details?id=com.imsc.maherdigitaldirectory</w:t>
                          </w:r>
                        </w:hyperlink>
                      </w:p>
                      <w:p w14:paraId="49E816DC" w14:textId="1284D2BF" w:rsidR="00C20A43" w:rsidRDefault="00000000">
                        <w:pPr>
                          <w:pStyle w:val="documentulli"/>
                          <w:numPr>
                            <w:ilvl w:val="0"/>
                            <w:numId w:val="10"/>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iOS -</w:t>
                        </w:r>
                        <w:r>
                          <w:rPr>
                            <w:rStyle w:val="documentparagraphsinglecolumnCharacter"/>
                            <w:rFonts w:ascii="Century Gothic" w:eastAsia="Century Gothic" w:hAnsi="Century Gothic" w:cs="Century Gothic"/>
                            <w:sz w:val="22"/>
                            <w:szCs w:val="22"/>
                          </w:rPr>
                          <w:t xml:space="preserve"> </w:t>
                        </w:r>
                        <w:hyperlink r:id="rId27" w:history="1">
                          <w:r w:rsidRPr="007D5C92">
                            <w:rPr>
                              <w:rStyle w:val="Hyperlink"/>
                              <w:rFonts w:ascii="Century Gothic" w:eastAsia="Century Gothic" w:hAnsi="Century Gothic" w:cs="Century Gothic"/>
                              <w:sz w:val="22"/>
                              <w:szCs w:val="22"/>
                            </w:rPr>
                            <w:t>https://apps.apple.com/in/app/maher-digital-directory/id1520181343</w:t>
                          </w:r>
                        </w:hyperlink>
                      </w:p>
                      <w:p w14:paraId="67C1E0B1" w14:textId="5AA00F99" w:rsidR="00C20A43"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7. TCP bulb builder (Dynamic Bulb) - </w:t>
                        </w:r>
                        <w:r>
                          <w:rPr>
                            <w:rStyle w:val="documentparagraphsinglecolumnCharacter"/>
                            <w:rFonts w:ascii="Century Gothic" w:eastAsia="Century Gothic" w:hAnsi="Century Gothic" w:cs="Century Gothic"/>
                            <w:sz w:val="22"/>
                            <w:szCs w:val="22"/>
                          </w:rPr>
                          <w:t xml:space="preserve">Developed in </w:t>
                        </w:r>
                        <w:r w:rsidR="00CB16F3">
                          <w:rPr>
                            <w:rStyle w:val="documentparagraphsinglecolumnCharacter"/>
                            <w:rFonts w:ascii="Century Gothic" w:eastAsia="Century Gothic" w:hAnsi="Century Gothic" w:cs="Century Gothic"/>
                            <w:sz w:val="22"/>
                            <w:szCs w:val="22"/>
                          </w:rPr>
                          <w:t>native script</w:t>
                        </w:r>
                        <w:r>
                          <w:rPr>
                            <w:rStyle w:val="documentparagraphsinglecolumnCharacter"/>
                            <w:rFonts w:ascii="Century Gothic" w:eastAsia="Century Gothic" w:hAnsi="Century Gothic" w:cs="Century Gothic"/>
                            <w:sz w:val="22"/>
                            <w:szCs w:val="22"/>
                          </w:rPr>
                          <w:t>, typescript and .net core.</w:t>
                        </w:r>
                      </w:p>
                      <w:p w14:paraId="13D5E049" w14:textId="65C2E1E6" w:rsidR="00C20A43" w:rsidRDefault="00000000">
                        <w:pPr>
                          <w:pStyle w:val="documentulli"/>
                          <w:numPr>
                            <w:ilvl w:val="0"/>
                            <w:numId w:val="11"/>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iOS -</w:t>
                        </w:r>
                        <w:r>
                          <w:rPr>
                            <w:rStyle w:val="u"/>
                            <w:rFonts w:ascii="Century Gothic" w:eastAsia="Century Gothic" w:hAnsi="Century Gothic" w:cs="Century Gothic"/>
                            <w:sz w:val="22"/>
                            <w:szCs w:val="22"/>
                            <w:u w:val="single"/>
                          </w:rPr>
                          <w:t xml:space="preserve"> </w:t>
                        </w:r>
                        <w:hyperlink r:id="rId28" w:history="1">
                          <w:r w:rsidRPr="007D5C92">
                            <w:rPr>
                              <w:rStyle w:val="Hyperlink"/>
                              <w:rFonts w:ascii="Century Gothic" w:eastAsia="Century Gothic" w:hAnsi="Century Gothic" w:cs="Century Gothic"/>
                              <w:sz w:val="22"/>
                              <w:szCs w:val="22"/>
                            </w:rPr>
                            <w:t>https://apps.apple.com/us/app/tcp-bulb-builder/id1462055686</w:t>
                          </w:r>
                        </w:hyperlink>
                      </w:p>
                      <w:p w14:paraId="0F0A1F46" w14:textId="77777777" w:rsidR="00C20A43" w:rsidRDefault="00000000">
                        <w:pPr>
                          <w:pStyle w:val="documentulli"/>
                          <w:numPr>
                            <w:ilvl w:val="0"/>
                            <w:numId w:val="11"/>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Android -</w:t>
                        </w:r>
                        <w:r>
                          <w:rPr>
                            <w:rStyle w:val="documentparagraphsinglecolumnCharacter"/>
                            <w:rFonts w:ascii="Century Gothic" w:eastAsia="Century Gothic" w:hAnsi="Century Gothic" w:cs="Century Gothic"/>
                            <w:sz w:val="22"/>
                            <w:szCs w:val="22"/>
                          </w:rPr>
                          <w:t xml:space="preserve"> </w:t>
                        </w:r>
                        <w:r>
                          <w:rPr>
                            <w:rStyle w:val="u"/>
                            <w:rFonts w:ascii="Century Gothic" w:eastAsia="Century Gothic" w:hAnsi="Century Gothic" w:cs="Century Gothic"/>
                            <w:sz w:val="22"/>
                            <w:szCs w:val="22"/>
                            <w:u w:val="single"/>
                          </w:rPr>
                          <w:t>https://play.google.com/store/apps/details?id=com.tcp.tcpsalesbulbbuilder</w:t>
                        </w:r>
                      </w:p>
                      <w:p w14:paraId="125E703D" w14:textId="77777777" w:rsidR="00C20A43"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8. Power apps CLI - </w:t>
                        </w:r>
                        <w:r>
                          <w:rPr>
                            <w:rStyle w:val="documentparagraphsinglecolumnCharacter"/>
                            <w:rFonts w:ascii="Century Gothic" w:eastAsia="Century Gothic" w:hAnsi="Century Gothic" w:cs="Century Gothic"/>
                            <w:sz w:val="22"/>
                            <w:szCs w:val="22"/>
                          </w:rPr>
                          <w:t>Developed power apps component using react and typescript.</w:t>
                        </w:r>
                      </w:p>
                      <w:p w14:paraId="4C04834A" w14:textId="77777777" w:rsidR="00C20A43"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9. GCADA - </w:t>
                        </w:r>
                        <w:r>
                          <w:rPr>
                            <w:rStyle w:val="documentparagraphsinglecolumnCharacter"/>
                            <w:rFonts w:ascii="Century Gothic" w:eastAsia="Century Gothic" w:hAnsi="Century Gothic" w:cs="Century Gothic"/>
                            <w:sz w:val="22"/>
                            <w:szCs w:val="22"/>
                          </w:rPr>
                          <w:t>Developed in angular, typescript and .net core.</w:t>
                        </w:r>
                      </w:p>
                      <w:p w14:paraId="642D9163" w14:textId="6D07E5A3" w:rsidR="00C20A43" w:rsidRDefault="008A35A0">
                        <w:pPr>
                          <w:pStyle w:val="documentulli"/>
                          <w:numPr>
                            <w:ilvl w:val="0"/>
                            <w:numId w:val="12"/>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URL</w:t>
                        </w:r>
                        <w:r w:rsidR="00000000">
                          <w:rPr>
                            <w:rStyle w:val="Strong1"/>
                            <w:rFonts w:ascii="Century Gothic" w:eastAsia="Century Gothic" w:hAnsi="Century Gothic" w:cs="Century Gothic"/>
                            <w:b/>
                            <w:bCs/>
                            <w:sz w:val="22"/>
                            <w:szCs w:val="22"/>
                          </w:rPr>
                          <w:t xml:space="preserve"> -</w:t>
                        </w:r>
                        <w:r w:rsidR="00000000">
                          <w:rPr>
                            <w:rStyle w:val="u"/>
                            <w:rFonts w:ascii="Century Gothic" w:eastAsia="Century Gothic" w:hAnsi="Century Gothic" w:cs="Century Gothic"/>
                            <w:sz w:val="22"/>
                            <w:szCs w:val="22"/>
                            <w:u w:val="single"/>
                          </w:rPr>
                          <w:t xml:space="preserve"> </w:t>
                        </w:r>
                        <w:hyperlink r:id="rId29" w:history="1">
                          <w:r w:rsidR="00A00179" w:rsidRPr="00A00179">
                            <w:rPr>
                              <w:rStyle w:val="Hyperlink"/>
                              <w:rFonts w:ascii="Century Gothic" w:eastAsia="Century Gothic" w:hAnsi="Century Gothic" w:cs="Century Gothic"/>
                              <w:sz w:val="22"/>
                              <w:szCs w:val="22"/>
                            </w:rPr>
                            <w:t>https://gcada-dev.azurewebsites.net/pages/home</w:t>
                          </w:r>
                        </w:hyperlink>
                      </w:p>
                      <w:p w14:paraId="432F6532" w14:textId="00C8A54E" w:rsidR="00C20A43"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10. Dealznmealz (Food Delivery App) - </w:t>
                        </w:r>
                        <w:r>
                          <w:rPr>
                            <w:rStyle w:val="documentparagraphsinglecolumnCharacter"/>
                            <w:rFonts w:ascii="Century Gothic" w:eastAsia="Century Gothic" w:hAnsi="Century Gothic" w:cs="Century Gothic"/>
                            <w:sz w:val="22"/>
                            <w:szCs w:val="22"/>
                          </w:rPr>
                          <w:t xml:space="preserve">Developed in </w:t>
                        </w:r>
                        <w:r w:rsidR="00CB16F3">
                          <w:rPr>
                            <w:rStyle w:val="documentparagraphsinglecolumnCharacter"/>
                            <w:rFonts w:ascii="Century Gothic" w:eastAsia="Century Gothic" w:hAnsi="Century Gothic" w:cs="Century Gothic"/>
                            <w:sz w:val="22"/>
                            <w:szCs w:val="22"/>
                          </w:rPr>
                          <w:t>native script</w:t>
                        </w:r>
                        <w:r>
                          <w:rPr>
                            <w:rStyle w:val="documentparagraphsinglecolumnCharacter"/>
                            <w:rFonts w:ascii="Century Gothic" w:eastAsia="Century Gothic" w:hAnsi="Century Gothic" w:cs="Century Gothic"/>
                            <w:sz w:val="22"/>
                            <w:szCs w:val="22"/>
                          </w:rPr>
                          <w:t xml:space="preserve"> and typescript.</w:t>
                        </w:r>
                      </w:p>
                      <w:p w14:paraId="0C4A0E07" w14:textId="7BC156E7" w:rsidR="00C20A43" w:rsidRDefault="00000000">
                        <w:pPr>
                          <w:pStyle w:val="documentulli"/>
                          <w:numPr>
                            <w:ilvl w:val="0"/>
                            <w:numId w:val="13"/>
                          </w:numPr>
                          <w:spacing w:line="320" w:lineRule="atLeast"/>
                          <w:ind w:left="300"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Android -</w:t>
                        </w:r>
                        <w:r>
                          <w:rPr>
                            <w:rStyle w:val="documentparagraphsinglecolumnCharacter"/>
                            <w:rFonts w:ascii="Century Gothic" w:eastAsia="Century Gothic" w:hAnsi="Century Gothic" w:cs="Century Gothic"/>
                            <w:sz w:val="22"/>
                            <w:szCs w:val="22"/>
                          </w:rPr>
                          <w:t xml:space="preserve"> </w:t>
                        </w:r>
                        <w:hyperlink r:id="rId30" w:history="1">
                          <w:r w:rsidRPr="00A00179">
                            <w:rPr>
                              <w:rStyle w:val="Hyperlink"/>
                              <w:rFonts w:ascii="Century Gothic" w:eastAsia="Century Gothic" w:hAnsi="Century Gothic" w:cs="Century Gothic"/>
                              <w:sz w:val="22"/>
                              <w:szCs w:val="22"/>
                            </w:rPr>
                            <w:t>https://play.google.com/store/apps/details?id=com.restaurant.dealznmealz</w:t>
                          </w:r>
                        </w:hyperlink>
                      </w:p>
                      <w:p w14:paraId="1008D460" w14:textId="77777777" w:rsidR="00C20A43" w:rsidRDefault="00000000">
                        <w:pPr>
                          <w:pStyle w:val="p"/>
                          <w:spacing w:line="320" w:lineRule="atLeast"/>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11. Propio (Language Services) - </w:t>
                        </w:r>
                        <w:r>
                          <w:rPr>
                            <w:rStyle w:val="documentparagraphsinglecolumnCharacter"/>
                            <w:rFonts w:ascii="Century Gothic" w:eastAsia="Century Gothic" w:hAnsi="Century Gothic" w:cs="Century Gothic"/>
                            <w:sz w:val="22"/>
                            <w:szCs w:val="22"/>
                          </w:rPr>
                          <w:t>Developed in Angular Typescript, React, NodeJS and .NET Core c#., Twilio</w:t>
                        </w:r>
                      </w:p>
                      <w:p w14:paraId="3DC81255" w14:textId="5EF7F250" w:rsidR="00C20A43" w:rsidRDefault="00000000">
                        <w:pPr>
                          <w:pStyle w:val="documentulli"/>
                          <w:numPr>
                            <w:ilvl w:val="0"/>
                            <w:numId w:val="14"/>
                          </w:numPr>
                          <w:spacing w:line="320" w:lineRule="atLeast"/>
                          <w:ind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Web </w:t>
                        </w:r>
                        <w:r w:rsidR="00955DFD">
                          <w:rPr>
                            <w:rStyle w:val="Strong1"/>
                            <w:rFonts w:ascii="Century Gothic" w:eastAsia="Century Gothic" w:hAnsi="Century Gothic" w:cs="Century Gothic"/>
                            <w:b/>
                            <w:bCs/>
                            <w:sz w:val="22"/>
                            <w:szCs w:val="22"/>
                          </w:rPr>
                          <w:t>URL</w:t>
                        </w:r>
                        <w:r>
                          <w:rPr>
                            <w:rStyle w:val="Strong1"/>
                            <w:rFonts w:ascii="Century Gothic" w:eastAsia="Century Gothic" w:hAnsi="Century Gothic" w:cs="Century Gothic"/>
                            <w:b/>
                            <w:bCs/>
                            <w:sz w:val="22"/>
                            <w:szCs w:val="22"/>
                          </w:rPr>
                          <w:t>-</w:t>
                        </w:r>
                        <w:r>
                          <w:rPr>
                            <w:rStyle w:val="documentparagraphsinglecolumnCharacter"/>
                            <w:rFonts w:ascii="Century Gothic" w:eastAsia="Century Gothic" w:hAnsi="Century Gothic" w:cs="Century Gothic"/>
                            <w:sz w:val="22"/>
                            <w:szCs w:val="22"/>
                          </w:rPr>
                          <w:t xml:space="preserve"> </w:t>
                        </w:r>
                        <w:hyperlink r:id="rId31" w:history="1">
                          <w:r w:rsidRPr="00A00179">
                            <w:rPr>
                              <w:rStyle w:val="Hyperlink"/>
                              <w:rFonts w:ascii="Century Gothic" w:eastAsia="Century Gothic" w:hAnsi="Century Gothic" w:cs="Century Gothic"/>
                              <w:sz w:val="22"/>
                              <w:szCs w:val="22"/>
                            </w:rPr>
                            <w:t>https://propio-ls.com/</w:t>
                          </w:r>
                        </w:hyperlink>
                      </w:p>
                      <w:p w14:paraId="3F742E35" w14:textId="77777777" w:rsidR="00C20A43" w:rsidRDefault="00000000">
                        <w:pPr>
                          <w:pStyle w:val="documentulli"/>
                          <w:numPr>
                            <w:ilvl w:val="0"/>
                            <w:numId w:val="14"/>
                          </w:numPr>
                          <w:spacing w:line="320" w:lineRule="atLeast"/>
                          <w:ind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Propio ONE and WLP LS Application - </w:t>
                        </w:r>
                        <w:r>
                          <w:rPr>
                            <w:rStyle w:val="documentparagraphsinglecolumnCharacter"/>
                            <w:rFonts w:ascii="Century Gothic" w:eastAsia="Century Gothic" w:hAnsi="Century Gothic" w:cs="Century Gothic"/>
                            <w:sz w:val="22"/>
                            <w:szCs w:val="22"/>
                          </w:rPr>
                          <w:t xml:space="preserve">Android and iOS application developed in </w:t>
                        </w:r>
                        <w:r>
                          <w:rPr>
                            <w:rStyle w:val="documentparagraphsinglecolumnCharacter"/>
                            <w:rFonts w:ascii="Century Gothic" w:eastAsia="Century Gothic" w:hAnsi="Century Gothic" w:cs="Century Gothic"/>
                            <w:sz w:val="22"/>
                            <w:szCs w:val="22"/>
                          </w:rPr>
                          <w:lastRenderedPageBreak/>
                          <w:t>Xamarin using one single code base.</w:t>
                        </w:r>
                      </w:p>
                      <w:p w14:paraId="671D6D3C" w14:textId="1CD02C80" w:rsidR="00C20A43" w:rsidRDefault="00000000">
                        <w:pPr>
                          <w:pStyle w:val="documentulli"/>
                          <w:numPr>
                            <w:ilvl w:val="0"/>
                            <w:numId w:val="14"/>
                          </w:numPr>
                          <w:spacing w:line="320" w:lineRule="atLeast"/>
                          <w:ind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Propio ONE Android </w:t>
                        </w:r>
                        <w:r w:rsidR="00955DFD">
                          <w:rPr>
                            <w:rStyle w:val="Strong1"/>
                            <w:rFonts w:ascii="Century Gothic" w:eastAsia="Century Gothic" w:hAnsi="Century Gothic" w:cs="Century Gothic"/>
                            <w:b/>
                            <w:bCs/>
                            <w:sz w:val="22"/>
                            <w:szCs w:val="22"/>
                          </w:rPr>
                          <w:t>URL</w:t>
                        </w:r>
                        <w:r>
                          <w:rPr>
                            <w:rStyle w:val="Strong1"/>
                            <w:rFonts w:ascii="Century Gothic" w:eastAsia="Century Gothic" w:hAnsi="Century Gothic" w:cs="Century Gothic"/>
                            <w:b/>
                            <w:bCs/>
                            <w:sz w:val="22"/>
                            <w:szCs w:val="22"/>
                          </w:rPr>
                          <w:t xml:space="preserve"> - </w:t>
                        </w:r>
                        <w:hyperlink r:id="rId32" w:history="1">
                          <w:r w:rsidRPr="007D5D59">
                            <w:rPr>
                              <w:rStyle w:val="Hyperlink"/>
                              <w:rFonts w:ascii="Century Gothic" w:eastAsia="Century Gothic" w:hAnsi="Century Gothic" w:cs="Century Gothic"/>
                              <w:sz w:val="22"/>
                              <w:szCs w:val="22"/>
                            </w:rPr>
                            <w:t>https://play.google.com/store/apps/details?id=com.propio.ipone&amp;hl=en_IN&amp;gl=US</w:t>
                          </w:r>
                        </w:hyperlink>
                      </w:p>
                      <w:p w14:paraId="6EF489A9" w14:textId="5B09E9F4" w:rsidR="00C20A43" w:rsidRDefault="00000000">
                        <w:pPr>
                          <w:pStyle w:val="documentulli"/>
                          <w:numPr>
                            <w:ilvl w:val="0"/>
                            <w:numId w:val="14"/>
                          </w:numPr>
                          <w:spacing w:line="320" w:lineRule="atLeast"/>
                          <w:ind w:hanging="261"/>
                          <w:rPr>
                            <w:rStyle w:val="documentparagraphsinglecolumnCharacte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Propio ONE iOS </w:t>
                        </w:r>
                        <w:r w:rsidR="00955DFD">
                          <w:rPr>
                            <w:rStyle w:val="Strong1"/>
                            <w:rFonts w:ascii="Century Gothic" w:eastAsia="Century Gothic" w:hAnsi="Century Gothic" w:cs="Century Gothic"/>
                            <w:b/>
                            <w:bCs/>
                            <w:sz w:val="22"/>
                            <w:szCs w:val="22"/>
                          </w:rPr>
                          <w:t>URL</w:t>
                        </w:r>
                        <w:r>
                          <w:rPr>
                            <w:rStyle w:val="Strong1"/>
                            <w:rFonts w:ascii="Century Gothic" w:eastAsia="Century Gothic" w:hAnsi="Century Gothic" w:cs="Century Gothic"/>
                            <w:b/>
                            <w:bCs/>
                            <w:sz w:val="22"/>
                            <w:szCs w:val="22"/>
                          </w:rPr>
                          <w:t xml:space="preserve"> -</w:t>
                        </w:r>
                        <w:r>
                          <w:rPr>
                            <w:rStyle w:val="u"/>
                            <w:rFonts w:ascii="Century Gothic" w:eastAsia="Century Gothic" w:hAnsi="Century Gothic" w:cs="Century Gothic"/>
                            <w:sz w:val="22"/>
                            <w:szCs w:val="22"/>
                            <w:u w:val="single"/>
                          </w:rPr>
                          <w:t xml:space="preserve"> </w:t>
                        </w:r>
                        <w:hyperlink r:id="rId33" w:history="1">
                          <w:r w:rsidRPr="007D5D59">
                            <w:rPr>
                              <w:rStyle w:val="Hyperlink"/>
                              <w:rFonts w:ascii="Century Gothic" w:eastAsia="Century Gothic" w:hAnsi="Century Gothic" w:cs="Century Gothic"/>
                              <w:sz w:val="22"/>
                              <w:szCs w:val="22"/>
                            </w:rPr>
                            <w:t>https://apps.apple.com/us/app/propio-one/id1533962042</w:t>
                          </w:r>
                        </w:hyperlink>
                      </w:p>
                      <w:p w14:paraId="365203B1" w14:textId="71BCCE2F" w:rsidR="00C20A43" w:rsidRPr="00AA2667" w:rsidRDefault="00000000">
                        <w:pPr>
                          <w:pStyle w:val="documentulli"/>
                          <w:numPr>
                            <w:ilvl w:val="0"/>
                            <w:numId w:val="14"/>
                          </w:numPr>
                          <w:spacing w:line="320" w:lineRule="atLeast"/>
                          <w:ind w:hanging="261"/>
                          <w:rPr>
                            <w:rStyle w:val="u"/>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Propio WLP iOS </w:t>
                        </w:r>
                        <w:r w:rsidR="00955DFD">
                          <w:rPr>
                            <w:rStyle w:val="Strong1"/>
                            <w:rFonts w:ascii="Century Gothic" w:eastAsia="Century Gothic" w:hAnsi="Century Gothic" w:cs="Century Gothic"/>
                            <w:b/>
                            <w:bCs/>
                            <w:sz w:val="22"/>
                            <w:szCs w:val="22"/>
                          </w:rPr>
                          <w:t>URL</w:t>
                        </w:r>
                        <w:r>
                          <w:rPr>
                            <w:rStyle w:val="Strong1"/>
                            <w:rFonts w:ascii="Century Gothic" w:eastAsia="Century Gothic" w:hAnsi="Century Gothic" w:cs="Century Gothic"/>
                            <w:b/>
                            <w:bCs/>
                            <w:sz w:val="22"/>
                            <w:szCs w:val="22"/>
                          </w:rPr>
                          <w:t xml:space="preserve"> - </w:t>
                        </w:r>
                        <w:hyperlink r:id="rId34" w:history="1">
                          <w:r w:rsidR="00AA2667" w:rsidRPr="00553329">
                            <w:rPr>
                              <w:rStyle w:val="Hyperlink"/>
                              <w:rFonts w:ascii="Century Gothic" w:eastAsia="Century Gothic" w:hAnsi="Century Gothic" w:cs="Century Gothic"/>
                              <w:sz w:val="22"/>
                              <w:szCs w:val="22"/>
                            </w:rPr>
                            <w:t>https://apps.apple.com/us/app/language-services/id1635172330</w:t>
                          </w:r>
                        </w:hyperlink>
                      </w:p>
                      <w:p w14:paraId="7D247115" w14:textId="680B7BD5" w:rsidR="00AA2667" w:rsidRDefault="00AA2667" w:rsidP="00225C42">
                        <w:pPr>
                          <w:pStyle w:val="documentulli"/>
                          <w:numPr>
                            <w:ilvl w:val="0"/>
                            <w:numId w:val="16"/>
                          </w:numPr>
                          <w:spacing w:line="320" w:lineRule="atLeast"/>
                          <w:rPr>
                            <w:rStyle w:val="documentparagraphsinglecolumnCharacter"/>
                            <w:rFonts w:ascii="Century Gothic" w:eastAsia="Century Gothic" w:hAnsi="Century Gothic" w:cs="Century Gothic"/>
                            <w:sz w:val="22"/>
                            <w:szCs w:val="22"/>
                          </w:rPr>
                        </w:pPr>
                        <w:r w:rsidRPr="00D74188">
                          <w:rPr>
                            <w:rStyle w:val="Strong1"/>
                            <w:rFonts w:ascii="Century Gothic" w:eastAsia="Century Gothic" w:hAnsi="Century Gothic"/>
                            <w:b/>
                            <w:bCs/>
                            <w:sz w:val="22"/>
                            <w:szCs w:val="22"/>
                          </w:rPr>
                          <w:t>A1 Digital Group</w:t>
                        </w:r>
                        <w:r w:rsidR="00EC7A5A">
                          <w:rPr>
                            <w:rStyle w:val="Strong1"/>
                            <w:rFonts w:ascii="Century Gothic" w:eastAsia="Century Gothic" w:hAnsi="Century Gothic"/>
                            <w:b/>
                            <w:bCs/>
                            <w:sz w:val="22"/>
                            <w:szCs w:val="22"/>
                          </w:rPr>
                          <w:t xml:space="preserve"> -</w:t>
                        </w:r>
                        <w:r>
                          <w:rPr>
                            <w:rStyle w:val="documentparagraphsinglecolumnCharacter"/>
                            <w:rFonts w:ascii="Century Gothic" w:eastAsia="Century Gothic" w:hAnsi="Century Gothic" w:cs="Century Gothic"/>
                            <w:sz w:val="22"/>
                            <w:szCs w:val="22"/>
                          </w:rPr>
                          <w:t xml:space="preserve"> Developed his own CRM in python and PostgreSQL DB.</w:t>
                        </w:r>
                      </w:p>
                      <w:p w14:paraId="60C7B41B" w14:textId="3C26E21D" w:rsidR="00AA2667" w:rsidRDefault="00AA2667" w:rsidP="00225C42">
                        <w:pPr>
                          <w:pStyle w:val="documentulli"/>
                          <w:numPr>
                            <w:ilvl w:val="0"/>
                            <w:numId w:val="16"/>
                          </w:numPr>
                          <w:spacing w:line="320" w:lineRule="atLeast"/>
                          <w:rPr>
                            <w:rStyle w:val="documentparagraphsinglecolumnCharacter"/>
                            <w:rFonts w:ascii="Century Gothic" w:eastAsia="Century Gothic" w:hAnsi="Century Gothic" w:cs="Century Gothic"/>
                            <w:sz w:val="22"/>
                            <w:szCs w:val="22"/>
                          </w:rPr>
                        </w:pPr>
                        <w:r w:rsidRPr="00D74188">
                          <w:rPr>
                            <w:rStyle w:val="Strong1"/>
                            <w:rFonts w:ascii="Century Gothic" w:eastAsia="Century Gothic" w:hAnsi="Century Gothic"/>
                            <w:b/>
                            <w:bCs/>
                            <w:sz w:val="22"/>
                            <w:szCs w:val="22"/>
                          </w:rPr>
                          <w:t>Arch Insurance</w:t>
                        </w:r>
                        <w:r>
                          <w:rPr>
                            <w:rStyle w:val="Strong1"/>
                            <w:rFonts w:eastAsia="Century Gothic"/>
                            <w:b/>
                            <w:bCs/>
                          </w:rPr>
                          <w:t xml:space="preserve"> </w:t>
                        </w:r>
                        <w:r w:rsidR="00EC7A5A">
                          <w:rPr>
                            <w:rStyle w:val="Strong1"/>
                            <w:rFonts w:ascii="Century Gothic" w:eastAsia="Century Gothic" w:hAnsi="Century Gothic"/>
                            <w:b/>
                            <w:bCs/>
                            <w:sz w:val="22"/>
                            <w:szCs w:val="22"/>
                          </w:rPr>
                          <w:t>-</w:t>
                        </w:r>
                        <w:r>
                          <w:rPr>
                            <w:rStyle w:val="documentparagraphsinglecolumnCharacter"/>
                            <w:rFonts w:ascii="Century Gothic" w:eastAsia="Century Gothic" w:hAnsi="Century Gothic" w:cs="Century Gothic"/>
                            <w:sz w:val="22"/>
                            <w:szCs w:val="22"/>
                          </w:rPr>
                          <w:t xml:space="preserve"> Developed his own Insurance and Assurance related product in .NET Core, Angular 18 and MSSQL Server or Snowflake.</w:t>
                        </w:r>
                      </w:p>
                      <w:p w14:paraId="25F6381A" w14:textId="036BB8A9" w:rsidR="00AA2667" w:rsidRDefault="00AA2667" w:rsidP="00225C42">
                        <w:pPr>
                          <w:pStyle w:val="documentulli"/>
                          <w:numPr>
                            <w:ilvl w:val="0"/>
                            <w:numId w:val="16"/>
                          </w:numPr>
                          <w:spacing w:line="320" w:lineRule="atLeast"/>
                          <w:rPr>
                            <w:rStyle w:val="documentparagraphsinglecolumnCharacter"/>
                            <w:rFonts w:ascii="Century Gothic" w:eastAsia="Century Gothic" w:hAnsi="Century Gothic" w:cs="Century Gothic"/>
                            <w:sz w:val="22"/>
                            <w:szCs w:val="22"/>
                          </w:rPr>
                        </w:pPr>
                        <w:r w:rsidRPr="00D74188">
                          <w:rPr>
                            <w:rStyle w:val="Strong1"/>
                            <w:rFonts w:ascii="Century Gothic" w:eastAsia="Century Gothic" w:hAnsi="Century Gothic"/>
                            <w:b/>
                            <w:bCs/>
                            <w:sz w:val="22"/>
                            <w:szCs w:val="22"/>
                          </w:rPr>
                          <w:t>BTBP Application</w:t>
                        </w:r>
                        <w:r>
                          <w:rPr>
                            <w:rStyle w:val="Strong1"/>
                            <w:rFonts w:eastAsia="Century Gothic"/>
                            <w:b/>
                            <w:bCs/>
                          </w:rPr>
                          <w:t xml:space="preserve"> </w:t>
                        </w:r>
                        <w:r w:rsidR="00EC7A5A">
                          <w:rPr>
                            <w:rStyle w:val="Strong1"/>
                            <w:rFonts w:ascii="Century Gothic" w:eastAsia="Century Gothic" w:hAnsi="Century Gothic"/>
                            <w:b/>
                            <w:bCs/>
                            <w:sz w:val="22"/>
                            <w:szCs w:val="22"/>
                          </w:rPr>
                          <w:t>-</w:t>
                        </w:r>
                        <w:r>
                          <w:rPr>
                            <w:rStyle w:val="documentparagraphsinglecolumnCharacter"/>
                            <w:rFonts w:ascii="Century Gothic" w:eastAsia="Century Gothic" w:hAnsi="Century Gothic" w:cs="Century Gothic"/>
                            <w:sz w:val="22"/>
                            <w:szCs w:val="22"/>
                          </w:rPr>
                          <w:t xml:space="preserve"> Developed beauty app in flutter, .NET core, Node typescript and MSSQL server. </w:t>
                        </w:r>
                        <w:r w:rsidR="008933F0">
                          <w:rPr>
                            <w:rStyle w:val="documentparagraphsinglecolumnCharacter"/>
                            <w:rFonts w:ascii="Century Gothic" w:eastAsia="Century Gothic" w:hAnsi="Century Gothic" w:cs="Century Gothic"/>
                            <w:sz w:val="22"/>
                            <w:szCs w:val="22"/>
                          </w:rPr>
                          <w:t>Also,</w:t>
                        </w:r>
                        <w:r>
                          <w:rPr>
                            <w:rStyle w:val="documentparagraphsinglecolumnCharacter"/>
                            <w:rFonts w:ascii="Century Gothic" w:eastAsia="Century Gothic" w:hAnsi="Century Gothic" w:cs="Century Gothic"/>
                            <w:sz w:val="22"/>
                            <w:szCs w:val="22"/>
                          </w:rPr>
                          <w:t xml:space="preserve"> </w:t>
                        </w:r>
                        <w:r w:rsidR="008933F0">
                          <w:rPr>
                            <w:rStyle w:val="documentparagraphsinglecolumnCharacter"/>
                            <w:rFonts w:ascii="Century Gothic" w:eastAsia="Century Gothic" w:hAnsi="Century Gothic" w:cs="Century Gothic"/>
                            <w:sz w:val="22"/>
                            <w:szCs w:val="22"/>
                          </w:rPr>
                          <w:t>we</w:t>
                        </w:r>
                        <w:r>
                          <w:rPr>
                            <w:rStyle w:val="documentparagraphsinglecolumnCharacter"/>
                            <w:rFonts w:ascii="Century Gothic" w:eastAsia="Century Gothic" w:hAnsi="Century Gothic" w:cs="Century Gothic"/>
                            <w:sz w:val="22"/>
                            <w:szCs w:val="22"/>
                          </w:rPr>
                          <w:t xml:space="preserve"> added WebRTC in flutter and Node handling the Realtime chat Audio, Video call and Live Stream with multiple users. </w:t>
                        </w:r>
                        <w:r w:rsidR="00355093">
                          <w:rPr>
                            <w:rStyle w:val="documentparagraphsinglecolumnCharacter"/>
                            <w:rFonts w:ascii="Century Gothic" w:eastAsia="Century Gothic" w:hAnsi="Century Gothic" w:cs="Century Gothic"/>
                            <w:sz w:val="22"/>
                            <w:szCs w:val="22"/>
                          </w:rPr>
                          <w:br/>
                        </w:r>
                        <w:r w:rsidR="00355093" w:rsidRPr="00355093">
                          <w:rPr>
                            <w:rStyle w:val="documentparagraphsinglecolumnCharacter"/>
                            <w:rFonts w:ascii="Century Gothic" w:eastAsia="Century Gothic" w:hAnsi="Century Gothic" w:cs="Century Gothic"/>
                            <w:b/>
                            <w:bCs/>
                            <w:sz w:val="22"/>
                            <w:szCs w:val="22"/>
                          </w:rPr>
                          <w:t>URL -</w:t>
                        </w:r>
                        <w:r w:rsidR="00355093">
                          <w:rPr>
                            <w:rStyle w:val="documentparagraphsinglecolumnCharacter"/>
                            <w:rFonts w:ascii="Century Gothic" w:eastAsia="Century Gothic" w:hAnsi="Century Gothic" w:cs="Century Gothic"/>
                            <w:sz w:val="22"/>
                            <w:szCs w:val="22"/>
                          </w:rPr>
                          <w:t xml:space="preserve"> </w:t>
                        </w:r>
                        <w:hyperlink r:id="rId35" w:history="1">
                          <w:r w:rsidR="00355093" w:rsidRPr="00AF1BEF">
                            <w:rPr>
                              <w:rStyle w:val="Hyperlink"/>
                              <w:rFonts w:ascii="Century Gothic" w:eastAsia="Century Gothic" w:hAnsi="Century Gothic" w:cs="Century Gothic"/>
                              <w:sz w:val="22"/>
                              <w:szCs w:val="22"/>
                            </w:rPr>
                            <w:t>https://www.btbp.org/</w:t>
                          </w:r>
                        </w:hyperlink>
                      </w:p>
                      <w:p w14:paraId="03647B57" w14:textId="77777777" w:rsidR="00C20A43" w:rsidRDefault="00C20A43">
                        <w:pPr>
                          <w:pStyle w:val="p"/>
                          <w:spacing w:line="320" w:lineRule="atLeast"/>
                          <w:rPr>
                            <w:rStyle w:val="documentparagraphsinglecolumnCharacter"/>
                            <w:rFonts w:ascii="Century Gothic" w:eastAsia="Century Gothic" w:hAnsi="Century Gothic" w:cs="Century Gothic"/>
                            <w:sz w:val="22"/>
                            <w:szCs w:val="22"/>
                          </w:rPr>
                        </w:pPr>
                      </w:p>
                    </w:tc>
                  </w:tr>
                </w:tbl>
                <w:p w14:paraId="62EED604" w14:textId="77777777" w:rsidR="00C20A43" w:rsidRDefault="00C20A43">
                  <w:pPr>
                    <w:rPr>
                      <w:rStyle w:val="documentsectiontitle"/>
                      <w:rFonts w:ascii="Century Gothic" w:eastAsia="Century Gothic" w:hAnsi="Century Gothic" w:cs="Century Gothic"/>
                      <w:b/>
                      <w:bCs/>
                      <w:color w:val="373D48"/>
                    </w:rPr>
                  </w:pPr>
                </w:p>
              </w:tc>
              <w:tc>
                <w:tcPr>
                  <w:tcW w:w="976" w:type="dxa"/>
                  <w:tcMar>
                    <w:top w:w="0" w:type="dxa"/>
                    <w:left w:w="0" w:type="dxa"/>
                    <w:bottom w:w="0" w:type="dxa"/>
                    <w:right w:w="0" w:type="dxa"/>
                  </w:tcMar>
                  <w:hideMark/>
                </w:tcPr>
                <w:p w14:paraId="7F953AA8" w14:textId="77777777" w:rsidR="00C20A43"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lastRenderedPageBreak/>
                    <w:t> </w:t>
                  </w:r>
                </w:p>
              </w:tc>
            </w:tr>
          </w:tbl>
          <w:p w14:paraId="3DB3542B" w14:textId="77777777" w:rsidR="00C20A43" w:rsidRDefault="00C20A43">
            <w:pPr>
              <w:rPr>
                <w:rStyle w:val="container-2"/>
                <w:rFonts w:ascii="Century Gothic" w:eastAsia="Century Gothic" w:hAnsi="Century Gothic" w:cs="Century Gothic"/>
              </w:rPr>
            </w:pPr>
          </w:p>
        </w:tc>
      </w:tr>
    </w:tbl>
    <w:p w14:paraId="51A64CF1" w14:textId="77777777" w:rsidR="00C20A43" w:rsidRDefault="00C20A43">
      <w:pPr>
        <w:rPr>
          <w:rFonts w:ascii="Century Gothic" w:eastAsia="Century Gothic" w:hAnsi="Century Gothic" w:cs="Century Gothic"/>
          <w:sz w:val="22"/>
          <w:szCs w:val="22"/>
        </w:rPr>
      </w:pPr>
    </w:p>
    <w:sectPr w:rsidR="00C20A43">
      <w:headerReference w:type="default" r:id="rId36"/>
      <w:footerReference w:type="default" r:id="rId37"/>
      <w:pgSz w:w="11906" w:h="16838"/>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F0068" w14:textId="77777777" w:rsidR="00C14B83" w:rsidRDefault="00C14B83">
      <w:pPr>
        <w:spacing w:line="240" w:lineRule="auto"/>
      </w:pPr>
      <w:r>
        <w:separator/>
      </w:r>
    </w:p>
  </w:endnote>
  <w:endnote w:type="continuationSeparator" w:id="0">
    <w:p w14:paraId="5F1AA052" w14:textId="77777777" w:rsidR="00C14B83" w:rsidRDefault="00C14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97D6044F-5343-41C3-9DF7-0C7202AF039A}"/>
    <w:embedBold r:id="rId2" w:fontKey="{7C20F7B9-94F4-4D74-9705-B9671E39AA31}"/>
    <w:embedItalic r:id="rId3" w:fontKey="{BD035696-A4C8-48D9-865E-E58F18848FB8}"/>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45E2B" w14:textId="77777777" w:rsidR="00C20A43"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4164F" w14:textId="77777777" w:rsidR="00C14B83" w:rsidRDefault="00C14B83">
      <w:pPr>
        <w:spacing w:line="240" w:lineRule="auto"/>
      </w:pPr>
      <w:r>
        <w:separator/>
      </w:r>
    </w:p>
  </w:footnote>
  <w:footnote w:type="continuationSeparator" w:id="0">
    <w:p w14:paraId="278FECB2" w14:textId="77777777" w:rsidR="00C14B83" w:rsidRDefault="00C14B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2C60" w14:textId="77777777" w:rsidR="00C20A43"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EBF6F8FC">
      <w:start w:val="1"/>
      <w:numFmt w:val="bullet"/>
      <w:lvlText w:val=""/>
      <w:lvlJc w:val="left"/>
      <w:pPr>
        <w:ind w:left="720" w:hanging="360"/>
      </w:pPr>
      <w:rPr>
        <w:rFonts w:ascii="Symbol" w:hAnsi="Symbol"/>
      </w:rPr>
    </w:lvl>
    <w:lvl w:ilvl="1" w:tplc="827099B2">
      <w:start w:val="1"/>
      <w:numFmt w:val="bullet"/>
      <w:lvlText w:val="o"/>
      <w:lvlJc w:val="left"/>
      <w:pPr>
        <w:tabs>
          <w:tab w:val="num" w:pos="1440"/>
        </w:tabs>
        <w:ind w:left="1440" w:hanging="360"/>
      </w:pPr>
      <w:rPr>
        <w:rFonts w:ascii="Courier New" w:hAnsi="Courier New"/>
      </w:rPr>
    </w:lvl>
    <w:lvl w:ilvl="2" w:tplc="B0704290">
      <w:start w:val="1"/>
      <w:numFmt w:val="bullet"/>
      <w:lvlText w:val=""/>
      <w:lvlJc w:val="left"/>
      <w:pPr>
        <w:tabs>
          <w:tab w:val="num" w:pos="2160"/>
        </w:tabs>
        <w:ind w:left="2160" w:hanging="360"/>
      </w:pPr>
      <w:rPr>
        <w:rFonts w:ascii="Wingdings" w:hAnsi="Wingdings"/>
      </w:rPr>
    </w:lvl>
    <w:lvl w:ilvl="3" w:tplc="0FD84656">
      <w:start w:val="1"/>
      <w:numFmt w:val="bullet"/>
      <w:lvlText w:val=""/>
      <w:lvlJc w:val="left"/>
      <w:pPr>
        <w:tabs>
          <w:tab w:val="num" w:pos="2880"/>
        </w:tabs>
        <w:ind w:left="2880" w:hanging="360"/>
      </w:pPr>
      <w:rPr>
        <w:rFonts w:ascii="Symbol" w:hAnsi="Symbol"/>
      </w:rPr>
    </w:lvl>
    <w:lvl w:ilvl="4" w:tplc="DB0ABE38">
      <w:start w:val="1"/>
      <w:numFmt w:val="bullet"/>
      <w:lvlText w:val="o"/>
      <w:lvlJc w:val="left"/>
      <w:pPr>
        <w:tabs>
          <w:tab w:val="num" w:pos="3600"/>
        </w:tabs>
        <w:ind w:left="3600" w:hanging="360"/>
      </w:pPr>
      <w:rPr>
        <w:rFonts w:ascii="Courier New" w:hAnsi="Courier New"/>
      </w:rPr>
    </w:lvl>
    <w:lvl w:ilvl="5" w:tplc="0D2A48F4">
      <w:start w:val="1"/>
      <w:numFmt w:val="bullet"/>
      <w:lvlText w:val=""/>
      <w:lvlJc w:val="left"/>
      <w:pPr>
        <w:tabs>
          <w:tab w:val="num" w:pos="4320"/>
        </w:tabs>
        <w:ind w:left="4320" w:hanging="360"/>
      </w:pPr>
      <w:rPr>
        <w:rFonts w:ascii="Wingdings" w:hAnsi="Wingdings"/>
      </w:rPr>
    </w:lvl>
    <w:lvl w:ilvl="6" w:tplc="41E0AE00">
      <w:start w:val="1"/>
      <w:numFmt w:val="bullet"/>
      <w:lvlText w:val=""/>
      <w:lvlJc w:val="left"/>
      <w:pPr>
        <w:tabs>
          <w:tab w:val="num" w:pos="5040"/>
        </w:tabs>
        <w:ind w:left="5040" w:hanging="360"/>
      </w:pPr>
      <w:rPr>
        <w:rFonts w:ascii="Symbol" w:hAnsi="Symbol"/>
      </w:rPr>
    </w:lvl>
    <w:lvl w:ilvl="7" w:tplc="C3C28CD2">
      <w:start w:val="1"/>
      <w:numFmt w:val="bullet"/>
      <w:lvlText w:val="o"/>
      <w:lvlJc w:val="left"/>
      <w:pPr>
        <w:tabs>
          <w:tab w:val="num" w:pos="5760"/>
        </w:tabs>
        <w:ind w:left="5760" w:hanging="360"/>
      </w:pPr>
      <w:rPr>
        <w:rFonts w:ascii="Courier New" w:hAnsi="Courier New"/>
      </w:rPr>
    </w:lvl>
    <w:lvl w:ilvl="8" w:tplc="C2FE3CC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962C29E">
      <w:start w:val="1"/>
      <w:numFmt w:val="bullet"/>
      <w:lvlText w:val=""/>
      <w:lvlJc w:val="left"/>
      <w:pPr>
        <w:ind w:left="720" w:hanging="360"/>
      </w:pPr>
      <w:rPr>
        <w:rFonts w:ascii="Symbol" w:hAnsi="Symbol"/>
      </w:rPr>
    </w:lvl>
    <w:lvl w:ilvl="1" w:tplc="E444908E">
      <w:start w:val="1"/>
      <w:numFmt w:val="bullet"/>
      <w:lvlText w:val="o"/>
      <w:lvlJc w:val="left"/>
      <w:pPr>
        <w:tabs>
          <w:tab w:val="num" w:pos="1440"/>
        </w:tabs>
        <w:ind w:left="1440" w:hanging="360"/>
      </w:pPr>
      <w:rPr>
        <w:rFonts w:ascii="Courier New" w:hAnsi="Courier New"/>
      </w:rPr>
    </w:lvl>
    <w:lvl w:ilvl="2" w:tplc="085892AC">
      <w:start w:val="1"/>
      <w:numFmt w:val="bullet"/>
      <w:lvlText w:val=""/>
      <w:lvlJc w:val="left"/>
      <w:pPr>
        <w:tabs>
          <w:tab w:val="num" w:pos="2160"/>
        </w:tabs>
        <w:ind w:left="2160" w:hanging="360"/>
      </w:pPr>
      <w:rPr>
        <w:rFonts w:ascii="Wingdings" w:hAnsi="Wingdings"/>
      </w:rPr>
    </w:lvl>
    <w:lvl w:ilvl="3" w:tplc="6A106D54">
      <w:start w:val="1"/>
      <w:numFmt w:val="bullet"/>
      <w:lvlText w:val=""/>
      <w:lvlJc w:val="left"/>
      <w:pPr>
        <w:tabs>
          <w:tab w:val="num" w:pos="2880"/>
        </w:tabs>
        <w:ind w:left="2880" w:hanging="360"/>
      </w:pPr>
      <w:rPr>
        <w:rFonts w:ascii="Symbol" w:hAnsi="Symbol"/>
      </w:rPr>
    </w:lvl>
    <w:lvl w:ilvl="4" w:tplc="8A488F3E">
      <w:start w:val="1"/>
      <w:numFmt w:val="bullet"/>
      <w:lvlText w:val="o"/>
      <w:lvlJc w:val="left"/>
      <w:pPr>
        <w:tabs>
          <w:tab w:val="num" w:pos="3600"/>
        </w:tabs>
        <w:ind w:left="3600" w:hanging="360"/>
      </w:pPr>
      <w:rPr>
        <w:rFonts w:ascii="Courier New" w:hAnsi="Courier New"/>
      </w:rPr>
    </w:lvl>
    <w:lvl w:ilvl="5" w:tplc="9EFA6972">
      <w:start w:val="1"/>
      <w:numFmt w:val="bullet"/>
      <w:lvlText w:val=""/>
      <w:lvlJc w:val="left"/>
      <w:pPr>
        <w:tabs>
          <w:tab w:val="num" w:pos="4320"/>
        </w:tabs>
        <w:ind w:left="4320" w:hanging="360"/>
      </w:pPr>
      <w:rPr>
        <w:rFonts w:ascii="Wingdings" w:hAnsi="Wingdings"/>
      </w:rPr>
    </w:lvl>
    <w:lvl w:ilvl="6" w:tplc="D97C24BE">
      <w:start w:val="1"/>
      <w:numFmt w:val="bullet"/>
      <w:lvlText w:val=""/>
      <w:lvlJc w:val="left"/>
      <w:pPr>
        <w:tabs>
          <w:tab w:val="num" w:pos="5040"/>
        </w:tabs>
        <w:ind w:left="5040" w:hanging="360"/>
      </w:pPr>
      <w:rPr>
        <w:rFonts w:ascii="Symbol" w:hAnsi="Symbol"/>
      </w:rPr>
    </w:lvl>
    <w:lvl w:ilvl="7" w:tplc="CF2A1DD8">
      <w:start w:val="1"/>
      <w:numFmt w:val="bullet"/>
      <w:lvlText w:val="o"/>
      <w:lvlJc w:val="left"/>
      <w:pPr>
        <w:tabs>
          <w:tab w:val="num" w:pos="5760"/>
        </w:tabs>
        <w:ind w:left="5760" w:hanging="360"/>
      </w:pPr>
      <w:rPr>
        <w:rFonts w:ascii="Courier New" w:hAnsi="Courier New"/>
      </w:rPr>
    </w:lvl>
    <w:lvl w:ilvl="8" w:tplc="68D6422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6E6AF1E">
      <w:start w:val="1"/>
      <w:numFmt w:val="bullet"/>
      <w:lvlText w:val=""/>
      <w:lvlJc w:val="left"/>
      <w:pPr>
        <w:ind w:left="720" w:hanging="360"/>
      </w:pPr>
      <w:rPr>
        <w:rFonts w:ascii="Symbol" w:hAnsi="Symbol"/>
      </w:rPr>
    </w:lvl>
    <w:lvl w:ilvl="1" w:tplc="BDD4ED74">
      <w:start w:val="1"/>
      <w:numFmt w:val="bullet"/>
      <w:lvlText w:val="o"/>
      <w:lvlJc w:val="left"/>
      <w:pPr>
        <w:tabs>
          <w:tab w:val="num" w:pos="1440"/>
        </w:tabs>
        <w:ind w:left="1440" w:hanging="360"/>
      </w:pPr>
      <w:rPr>
        <w:rFonts w:ascii="Courier New" w:hAnsi="Courier New"/>
      </w:rPr>
    </w:lvl>
    <w:lvl w:ilvl="2" w:tplc="37A0552C">
      <w:start w:val="1"/>
      <w:numFmt w:val="bullet"/>
      <w:lvlText w:val=""/>
      <w:lvlJc w:val="left"/>
      <w:pPr>
        <w:tabs>
          <w:tab w:val="num" w:pos="2160"/>
        </w:tabs>
        <w:ind w:left="2160" w:hanging="360"/>
      </w:pPr>
      <w:rPr>
        <w:rFonts w:ascii="Wingdings" w:hAnsi="Wingdings"/>
      </w:rPr>
    </w:lvl>
    <w:lvl w:ilvl="3" w:tplc="EE4C9B7A">
      <w:start w:val="1"/>
      <w:numFmt w:val="bullet"/>
      <w:lvlText w:val=""/>
      <w:lvlJc w:val="left"/>
      <w:pPr>
        <w:tabs>
          <w:tab w:val="num" w:pos="2880"/>
        </w:tabs>
        <w:ind w:left="2880" w:hanging="360"/>
      </w:pPr>
      <w:rPr>
        <w:rFonts w:ascii="Symbol" w:hAnsi="Symbol"/>
      </w:rPr>
    </w:lvl>
    <w:lvl w:ilvl="4" w:tplc="4586B090">
      <w:start w:val="1"/>
      <w:numFmt w:val="bullet"/>
      <w:lvlText w:val="o"/>
      <w:lvlJc w:val="left"/>
      <w:pPr>
        <w:tabs>
          <w:tab w:val="num" w:pos="3600"/>
        </w:tabs>
        <w:ind w:left="3600" w:hanging="360"/>
      </w:pPr>
      <w:rPr>
        <w:rFonts w:ascii="Courier New" w:hAnsi="Courier New"/>
      </w:rPr>
    </w:lvl>
    <w:lvl w:ilvl="5" w:tplc="F2622DE0">
      <w:start w:val="1"/>
      <w:numFmt w:val="bullet"/>
      <w:lvlText w:val=""/>
      <w:lvlJc w:val="left"/>
      <w:pPr>
        <w:tabs>
          <w:tab w:val="num" w:pos="4320"/>
        </w:tabs>
        <w:ind w:left="4320" w:hanging="360"/>
      </w:pPr>
      <w:rPr>
        <w:rFonts w:ascii="Wingdings" w:hAnsi="Wingdings"/>
      </w:rPr>
    </w:lvl>
    <w:lvl w:ilvl="6" w:tplc="6A6C2E7C">
      <w:start w:val="1"/>
      <w:numFmt w:val="bullet"/>
      <w:lvlText w:val=""/>
      <w:lvlJc w:val="left"/>
      <w:pPr>
        <w:tabs>
          <w:tab w:val="num" w:pos="5040"/>
        </w:tabs>
        <w:ind w:left="5040" w:hanging="360"/>
      </w:pPr>
      <w:rPr>
        <w:rFonts w:ascii="Symbol" w:hAnsi="Symbol"/>
      </w:rPr>
    </w:lvl>
    <w:lvl w:ilvl="7" w:tplc="A4F24ADE">
      <w:start w:val="1"/>
      <w:numFmt w:val="bullet"/>
      <w:lvlText w:val="o"/>
      <w:lvlJc w:val="left"/>
      <w:pPr>
        <w:tabs>
          <w:tab w:val="num" w:pos="5760"/>
        </w:tabs>
        <w:ind w:left="5760" w:hanging="360"/>
      </w:pPr>
      <w:rPr>
        <w:rFonts w:ascii="Courier New" w:hAnsi="Courier New"/>
      </w:rPr>
    </w:lvl>
    <w:lvl w:ilvl="8" w:tplc="81D441B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476EEE0">
      <w:start w:val="1"/>
      <w:numFmt w:val="bullet"/>
      <w:lvlText w:val=""/>
      <w:lvlJc w:val="left"/>
      <w:pPr>
        <w:ind w:left="720" w:hanging="360"/>
      </w:pPr>
      <w:rPr>
        <w:rFonts w:ascii="Symbol" w:hAnsi="Symbol"/>
      </w:rPr>
    </w:lvl>
    <w:lvl w:ilvl="1" w:tplc="BAF02E14">
      <w:start w:val="1"/>
      <w:numFmt w:val="bullet"/>
      <w:lvlText w:val="o"/>
      <w:lvlJc w:val="left"/>
      <w:pPr>
        <w:tabs>
          <w:tab w:val="num" w:pos="1440"/>
        </w:tabs>
        <w:ind w:left="1440" w:hanging="360"/>
      </w:pPr>
      <w:rPr>
        <w:rFonts w:ascii="Courier New" w:hAnsi="Courier New"/>
      </w:rPr>
    </w:lvl>
    <w:lvl w:ilvl="2" w:tplc="2D80F9DC">
      <w:start w:val="1"/>
      <w:numFmt w:val="bullet"/>
      <w:lvlText w:val=""/>
      <w:lvlJc w:val="left"/>
      <w:pPr>
        <w:tabs>
          <w:tab w:val="num" w:pos="2160"/>
        </w:tabs>
        <w:ind w:left="2160" w:hanging="360"/>
      </w:pPr>
      <w:rPr>
        <w:rFonts w:ascii="Wingdings" w:hAnsi="Wingdings"/>
      </w:rPr>
    </w:lvl>
    <w:lvl w:ilvl="3" w:tplc="09346976">
      <w:start w:val="1"/>
      <w:numFmt w:val="bullet"/>
      <w:lvlText w:val=""/>
      <w:lvlJc w:val="left"/>
      <w:pPr>
        <w:tabs>
          <w:tab w:val="num" w:pos="2880"/>
        </w:tabs>
        <w:ind w:left="2880" w:hanging="360"/>
      </w:pPr>
      <w:rPr>
        <w:rFonts w:ascii="Symbol" w:hAnsi="Symbol"/>
      </w:rPr>
    </w:lvl>
    <w:lvl w:ilvl="4" w:tplc="4ECC4814">
      <w:start w:val="1"/>
      <w:numFmt w:val="bullet"/>
      <w:lvlText w:val="o"/>
      <w:lvlJc w:val="left"/>
      <w:pPr>
        <w:tabs>
          <w:tab w:val="num" w:pos="3600"/>
        </w:tabs>
        <w:ind w:left="3600" w:hanging="360"/>
      </w:pPr>
      <w:rPr>
        <w:rFonts w:ascii="Courier New" w:hAnsi="Courier New"/>
      </w:rPr>
    </w:lvl>
    <w:lvl w:ilvl="5" w:tplc="98FEC462">
      <w:start w:val="1"/>
      <w:numFmt w:val="bullet"/>
      <w:lvlText w:val=""/>
      <w:lvlJc w:val="left"/>
      <w:pPr>
        <w:tabs>
          <w:tab w:val="num" w:pos="4320"/>
        </w:tabs>
        <w:ind w:left="4320" w:hanging="360"/>
      </w:pPr>
      <w:rPr>
        <w:rFonts w:ascii="Wingdings" w:hAnsi="Wingdings"/>
      </w:rPr>
    </w:lvl>
    <w:lvl w:ilvl="6" w:tplc="6F5EEF28">
      <w:start w:val="1"/>
      <w:numFmt w:val="bullet"/>
      <w:lvlText w:val=""/>
      <w:lvlJc w:val="left"/>
      <w:pPr>
        <w:tabs>
          <w:tab w:val="num" w:pos="5040"/>
        </w:tabs>
        <w:ind w:left="5040" w:hanging="360"/>
      </w:pPr>
      <w:rPr>
        <w:rFonts w:ascii="Symbol" w:hAnsi="Symbol"/>
      </w:rPr>
    </w:lvl>
    <w:lvl w:ilvl="7" w:tplc="9984C128">
      <w:start w:val="1"/>
      <w:numFmt w:val="bullet"/>
      <w:lvlText w:val="o"/>
      <w:lvlJc w:val="left"/>
      <w:pPr>
        <w:tabs>
          <w:tab w:val="num" w:pos="5760"/>
        </w:tabs>
        <w:ind w:left="5760" w:hanging="360"/>
      </w:pPr>
      <w:rPr>
        <w:rFonts w:ascii="Courier New" w:hAnsi="Courier New"/>
      </w:rPr>
    </w:lvl>
    <w:lvl w:ilvl="8" w:tplc="C01C9D9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864964">
      <w:start w:val="1"/>
      <w:numFmt w:val="bullet"/>
      <w:lvlText w:val=""/>
      <w:lvlJc w:val="left"/>
      <w:pPr>
        <w:ind w:left="720" w:hanging="360"/>
      </w:pPr>
      <w:rPr>
        <w:rFonts w:ascii="Symbol" w:hAnsi="Symbol"/>
      </w:rPr>
    </w:lvl>
    <w:lvl w:ilvl="1" w:tplc="EF56643A">
      <w:start w:val="1"/>
      <w:numFmt w:val="bullet"/>
      <w:lvlText w:val="o"/>
      <w:lvlJc w:val="left"/>
      <w:pPr>
        <w:tabs>
          <w:tab w:val="num" w:pos="1440"/>
        </w:tabs>
        <w:ind w:left="1440" w:hanging="360"/>
      </w:pPr>
      <w:rPr>
        <w:rFonts w:ascii="Courier New" w:hAnsi="Courier New"/>
      </w:rPr>
    </w:lvl>
    <w:lvl w:ilvl="2" w:tplc="70607A56">
      <w:start w:val="1"/>
      <w:numFmt w:val="bullet"/>
      <w:lvlText w:val=""/>
      <w:lvlJc w:val="left"/>
      <w:pPr>
        <w:tabs>
          <w:tab w:val="num" w:pos="2160"/>
        </w:tabs>
        <w:ind w:left="2160" w:hanging="360"/>
      </w:pPr>
      <w:rPr>
        <w:rFonts w:ascii="Wingdings" w:hAnsi="Wingdings"/>
      </w:rPr>
    </w:lvl>
    <w:lvl w:ilvl="3" w:tplc="B616FD88">
      <w:start w:val="1"/>
      <w:numFmt w:val="bullet"/>
      <w:lvlText w:val=""/>
      <w:lvlJc w:val="left"/>
      <w:pPr>
        <w:tabs>
          <w:tab w:val="num" w:pos="2880"/>
        </w:tabs>
        <w:ind w:left="2880" w:hanging="360"/>
      </w:pPr>
      <w:rPr>
        <w:rFonts w:ascii="Symbol" w:hAnsi="Symbol"/>
      </w:rPr>
    </w:lvl>
    <w:lvl w:ilvl="4" w:tplc="D9C62FEA">
      <w:start w:val="1"/>
      <w:numFmt w:val="bullet"/>
      <w:lvlText w:val="o"/>
      <w:lvlJc w:val="left"/>
      <w:pPr>
        <w:tabs>
          <w:tab w:val="num" w:pos="3600"/>
        </w:tabs>
        <w:ind w:left="3600" w:hanging="360"/>
      </w:pPr>
      <w:rPr>
        <w:rFonts w:ascii="Courier New" w:hAnsi="Courier New"/>
      </w:rPr>
    </w:lvl>
    <w:lvl w:ilvl="5" w:tplc="8D9C0008">
      <w:start w:val="1"/>
      <w:numFmt w:val="bullet"/>
      <w:lvlText w:val=""/>
      <w:lvlJc w:val="left"/>
      <w:pPr>
        <w:tabs>
          <w:tab w:val="num" w:pos="4320"/>
        </w:tabs>
        <w:ind w:left="4320" w:hanging="360"/>
      </w:pPr>
      <w:rPr>
        <w:rFonts w:ascii="Wingdings" w:hAnsi="Wingdings"/>
      </w:rPr>
    </w:lvl>
    <w:lvl w:ilvl="6" w:tplc="A3C687B6">
      <w:start w:val="1"/>
      <w:numFmt w:val="bullet"/>
      <w:lvlText w:val=""/>
      <w:lvlJc w:val="left"/>
      <w:pPr>
        <w:tabs>
          <w:tab w:val="num" w:pos="5040"/>
        </w:tabs>
        <w:ind w:left="5040" w:hanging="360"/>
      </w:pPr>
      <w:rPr>
        <w:rFonts w:ascii="Symbol" w:hAnsi="Symbol"/>
      </w:rPr>
    </w:lvl>
    <w:lvl w:ilvl="7" w:tplc="CF0A48AE">
      <w:start w:val="1"/>
      <w:numFmt w:val="bullet"/>
      <w:lvlText w:val="o"/>
      <w:lvlJc w:val="left"/>
      <w:pPr>
        <w:tabs>
          <w:tab w:val="num" w:pos="5760"/>
        </w:tabs>
        <w:ind w:left="5760" w:hanging="360"/>
      </w:pPr>
      <w:rPr>
        <w:rFonts w:ascii="Courier New" w:hAnsi="Courier New"/>
      </w:rPr>
    </w:lvl>
    <w:lvl w:ilvl="8" w:tplc="AB32156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3FD0A346">
      <w:start w:val="1"/>
      <w:numFmt w:val="bullet"/>
      <w:lvlText w:val=""/>
      <w:lvlJc w:val="left"/>
      <w:pPr>
        <w:ind w:left="720" w:hanging="360"/>
      </w:pPr>
      <w:rPr>
        <w:rFonts w:ascii="Symbol" w:hAnsi="Symbol"/>
      </w:rPr>
    </w:lvl>
    <w:lvl w:ilvl="1" w:tplc="55120FAC">
      <w:start w:val="1"/>
      <w:numFmt w:val="bullet"/>
      <w:lvlText w:val="o"/>
      <w:lvlJc w:val="left"/>
      <w:pPr>
        <w:tabs>
          <w:tab w:val="num" w:pos="1440"/>
        </w:tabs>
        <w:ind w:left="1440" w:hanging="360"/>
      </w:pPr>
      <w:rPr>
        <w:rFonts w:ascii="Courier New" w:hAnsi="Courier New"/>
      </w:rPr>
    </w:lvl>
    <w:lvl w:ilvl="2" w:tplc="AA3893D2">
      <w:start w:val="1"/>
      <w:numFmt w:val="bullet"/>
      <w:lvlText w:val=""/>
      <w:lvlJc w:val="left"/>
      <w:pPr>
        <w:tabs>
          <w:tab w:val="num" w:pos="2160"/>
        </w:tabs>
        <w:ind w:left="2160" w:hanging="360"/>
      </w:pPr>
      <w:rPr>
        <w:rFonts w:ascii="Wingdings" w:hAnsi="Wingdings"/>
      </w:rPr>
    </w:lvl>
    <w:lvl w:ilvl="3" w:tplc="470CFEA0">
      <w:start w:val="1"/>
      <w:numFmt w:val="bullet"/>
      <w:lvlText w:val=""/>
      <w:lvlJc w:val="left"/>
      <w:pPr>
        <w:tabs>
          <w:tab w:val="num" w:pos="2880"/>
        </w:tabs>
        <w:ind w:left="2880" w:hanging="360"/>
      </w:pPr>
      <w:rPr>
        <w:rFonts w:ascii="Symbol" w:hAnsi="Symbol"/>
      </w:rPr>
    </w:lvl>
    <w:lvl w:ilvl="4" w:tplc="F91095B6">
      <w:start w:val="1"/>
      <w:numFmt w:val="bullet"/>
      <w:lvlText w:val="o"/>
      <w:lvlJc w:val="left"/>
      <w:pPr>
        <w:tabs>
          <w:tab w:val="num" w:pos="3600"/>
        </w:tabs>
        <w:ind w:left="3600" w:hanging="360"/>
      </w:pPr>
      <w:rPr>
        <w:rFonts w:ascii="Courier New" w:hAnsi="Courier New"/>
      </w:rPr>
    </w:lvl>
    <w:lvl w:ilvl="5" w:tplc="D74881F2">
      <w:start w:val="1"/>
      <w:numFmt w:val="bullet"/>
      <w:lvlText w:val=""/>
      <w:lvlJc w:val="left"/>
      <w:pPr>
        <w:tabs>
          <w:tab w:val="num" w:pos="4320"/>
        </w:tabs>
        <w:ind w:left="4320" w:hanging="360"/>
      </w:pPr>
      <w:rPr>
        <w:rFonts w:ascii="Wingdings" w:hAnsi="Wingdings"/>
      </w:rPr>
    </w:lvl>
    <w:lvl w:ilvl="6" w:tplc="8D244A32">
      <w:start w:val="1"/>
      <w:numFmt w:val="bullet"/>
      <w:lvlText w:val=""/>
      <w:lvlJc w:val="left"/>
      <w:pPr>
        <w:tabs>
          <w:tab w:val="num" w:pos="5040"/>
        </w:tabs>
        <w:ind w:left="5040" w:hanging="360"/>
      </w:pPr>
      <w:rPr>
        <w:rFonts w:ascii="Symbol" w:hAnsi="Symbol"/>
      </w:rPr>
    </w:lvl>
    <w:lvl w:ilvl="7" w:tplc="D0C001C2">
      <w:start w:val="1"/>
      <w:numFmt w:val="bullet"/>
      <w:lvlText w:val="o"/>
      <w:lvlJc w:val="left"/>
      <w:pPr>
        <w:tabs>
          <w:tab w:val="num" w:pos="5760"/>
        </w:tabs>
        <w:ind w:left="5760" w:hanging="360"/>
      </w:pPr>
      <w:rPr>
        <w:rFonts w:ascii="Courier New" w:hAnsi="Courier New"/>
      </w:rPr>
    </w:lvl>
    <w:lvl w:ilvl="8" w:tplc="C4FECBA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0BEA4CCA">
      <w:start w:val="1"/>
      <w:numFmt w:val="bullet"/>
      <w:lvlText w:val=""/>
      <w:lvlJc w:val="left"/>
      <w:pPr>
        <w:ind w:left="720" w:hanging="360"/>
      </w:pPr>
      <w:rPr>
        <w:rFonts w:ascii="Symbol" w:hAnsi="Symbol"/>
      </w:rPr>
    </w:lvl>
    <w:lvl w:ilvl="1" w:tplc="4A7CF90E">
      <w:start w:val="1"/>
      <w:numFmt w:val="bullet"/>
      <w:lvlText w:val="o"/>
      <w:lvlJc w:val="left"/>
      <w:pPr>
        <w:tabs>
          <w:tab w:val="num" w:pos="1440"/>
        </w:tabs>
        <w:ind w:left="1440" w:hanging="360"/>
      </w:pPr>
      <w:rPr>
        <w:rFonts w:ascii="Courier New" w:hAnsi="Courier New"/>
      </w:rPr>
    </w:lvl>
    <w:lvl w:ilvl="2" w:tplc="35F2D0BE">
      <w:start w:val="1"/>
      <w:numFmt w:val="bullet"/>
      <w:lvlText w:val=""/>
      <w:lvlJc w:val="left"/>
      <w:pPr>
        <w:tabs>
          <w:tab w:val="num" w:pos="2160"/>
        </w:tabs>
        <w:ind w:left="2160" w:hanging="360"/>
      </w:pPr>
      <w:rPr>
        <w:rFonts w:ascii="Wingdings" w:hAnsi="Wingdings"/>
      </w:rPr>
    </w:lvl>
    <w:lvl w:ilvl="3" w:tplc="B4A25238">
      <w:start w:val="1"/>
      <w:numFmt w:val="bullet"/>
      <w:lvlText w:val=""/>
      <w:lvlJc w:val="left"/>
      <w:pPr>
        <w:tabs>
          <w:tab w:val="num" w:pos="2880"/>
        </w:tabs>
        <w:ind w:left="2880" w:hanging="360"/>
      </w:pPr>
      <w:rPr>
        <w:rFonts w:ascii="Symbol" w:hAnsi="Symbol"/>
      </w:rPr>
    </w:lvl>
    <w:lvl w:ilvl="4" w:tplc="8A5C96E2">
      <w:start w:val="1"/>
      <w:numFmt w:val="bullet"/>
      <w:lvlText w:val="o"/>
      <w:lvlJc w:val="left"/>
      <w:pPr>
        <w:tabs>
          <w:tab w:val="num" w:pos="3600"/>
        </w:tabs>
        <w:ind w:left="3600" w:hanging="360"/>
      </w:pPr>
      <w:rPr>
        <w:rFonts w:ascii="Courier New" w:hAnsi="Courier New"/>
      </w:rPr>
    </w:lvl>
    <w:lvl w:ilvl="5" w:tplc="BFA6FAF6">
      <w:start w:val="1"/>
      <w:numFmt w:val="bullet"/>
      <w:lvlText w:val=""/>
      <w:lvlJc w:val="left"/>
      <w:pPr>
        <w:tabs>
          <w:tab w:val="num" w:pos="4320"/>
        </w:tabs>
        <w:ind w:left="4320" w:hanging="360"/>
      </w:pPr>
      <w:rPr>
        <w:rFonts w:ascii="Wingdings" w:hAnsi="Wingdings"/>
      </w:rPr>
    </w:lvl>
    <w:lvl w:ilvl="6" w:tplc="4230B5AC">
      <w:start w:val="1"/>
      <w:numFmt w:val="bullet"/>
      <w:lvlText w:val=""/>
      <w:lvlJc w:val="left"/>
      <w:pPr>
        <w:tabs>
          <w:tab w:val="num" w:pos="5040"/>
        </w:tabs>
        <w:ind w:left="5040" w:hanging="360"/>
      </w:pPr>
      <w:rPr>
        <w:rFonts w:ascii="Symbol" w:hAnsi="Symbol"/>
      </w:rPr>
    </w:lvl>
    <w:lvl w:ilvl="7" w:tplc="08FCEEEC">
      <w:start w:val="1"/>
      <w:numFmt w:val="bullet"/>
      <w:lvlText w:val="o"/>
      <w:lvlJc w:val="left"/>
      <w:pPr>
        <w:tabs>
          <w:tab w:val="num" w:pos="5760"/>
        </w:tabs>
        <w:ind w:left="5760" w:hanging="360"/>
      </w:pPr>
      <w:rPr>
        <w:rFonts w:ascii="Courier New" w:hAnsi="Courier New"/>
      </w:rPr>
    </w:lvl>
    <w:lvl w:ilvl="8" w:tplc="9866126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ED50DEE4">
      <w:start w:val="1"/>
      <w:numFmt w:val="bullet"/>
      <w:lvlText w:val=""/>
      <w:lvlJc w:val="left"/>
      <w:pPr>
        <w:ind w:left="720" w:hanging="360"/>
      </w:pPr>
      <w:rPr>
        <w:rFonts w:ascii="Symbol" w:hAnsi="Symbol"/>
      </w:rPr>
    </w:lvl>
    <w:lvl w:ilvl="1" w:tplc="81924F24">
      <w:start w:val="1"/>
      <w:numFmt w:val="bullet"/>
      <w:lvlText w:val="o"/>
      <w:lvlJc w:val="left"/>
      <w:pPr>
        <w:tabs>
          <w:tab w:val="num" w:pos="1440"/>
        </w:tabs>
        <w:ind w:left="1440" w:hanging="360"/>
      </w:pPr>
      <w:rPr>
        <w:rFonts w:ascii="Courier New" w:hAnsi="Courier New"/>
      </w:rPr>
    </w:lvl>
    <w:lvl w:ilvl="2" w:tplc="7F64BDF0">
      <w:start w:val="1"/>
      <w:numFmt w:val="bullet"/>
      <w:lvlText w:val=""/>
      <w:lvlJc w:val="left"/>
      <w:pPr>
        <w:tabs>
          <w:tab w:val="num" w:pos="2160"/>
        </w:tabs>
        <w:ind w:left="2160" w:hanging="360"/>
      </w:pPr>
      <w:rPr>
        <w:rFonts w:ascii="Wingdings" w:hAnsi="Wingdings"/>
      </w:rPr>
    </w:lvl>
    <w:lvl w:ilvl="3" w:tplc="2A161798">
      <w:start w:val="1"/>
      <w:numFmt w:val="bullet"/>
      <w:lvlText w:val=""/>
      <w:lvlJc w:val="left"/>
      <w:pPr>
        <w:tabs>
          <w:tab w:val="num" w:pos="2880"/>
        </w:tabs>
        <w:ind w:left="2880" w:hanging="360"/>
      </w:pPr>
      <w:rPr>
        <w:rFonts w:ascii="Symbol" w:hAnsi="Symbol"/>
      </w:rPr>
    </w:lvl>
    <w:lvl w:ilvl="4" w:tplc="71EABB9A">
      <w:start w:val="1"/>
      <w:numFmt w:val="bullet"/>
      <w:lvlText w:val="o"/>
      <w:lvlJc w:val="left"/>
      <w:pPr>
        <w:tabs>
          <w:tab w:val="num" w:pos="3600"/>
        </w:tabs>
        <w:ind w:left="3600" w:hanging="360"/>
      </w:pPr>
      <w:rPr>
        <w:rFonts w:ascii="Courier New" w:hAnsi="Courier New"/>
      </w:rPr>
    </w:lvl>
    <w:lvl w:ilvl="5" w:tplc="9CB20A5E">
      <w:start w:val="1"/>
      <w:numFmt w:val="bullet"/>
      <w:lvlText w:val=""/>
      <w:lvlJc w:val="left"/>
      <w:pPr>
        <w:tabs>
          <w:tab w:val="num" w:pos="4320"/>
        </w:tabs>
        <w:ind w:left="4320" w:hanging="360"/>
      </w:pPr>
      <w:rPr>
        <w:rFonts w:ascii="Wingdings" w:hAnsi="Wingdings"/>
      </w:rPr>
    </w:lvl>
    <w:lvl w:ilvl="6" w:tplc="324E2C0E">
      <w:start w:val="1"/>
      <w:numFmt w:val="bullet"/>
      <w:lvlText w:val=""/>
      <w:lvlJc w:val="left"/>
      <w:pPr>
        <w:tabs>
          <w:tab w:val="num" w:pos="5040"/>
        </w:tabs>
        <w:ind w:left="5040" w:hanging="360"/>
      </w:pPr>
      <w:rPr>
        <w:rFonts w:ascii="Symbol" w:hAnsi="Symbol"/>
      </w:rPr>
    </w:lvl>
    <w:lvl w:ilvl="7" w:tplc="8286CF8A">
      <w:start w:val="1"/>
      <w:numFmt w:val="bullet"/>
      <w:lvlText w:val="o"/>
      <w:lvlJc w:val="left"/>
      <w:pPr>
        <w:tabs>
          <w:tab w:val="num" w:pos="5760"/>
        </w:tabs>
        <w:ind w:left="5760" w:hanging="360"/>
      </w:pPr>
      <w:rPr>
        <w:rFonts w:ascii="Courier New" w:hAnsi="Courier New"/>
      </w:rPr>
    </w:lvl>
    <w:lvl w:ilvl="8" w:tplc="7D5CB67C">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063EE86E">
      <w:start w:val="1"/>
      <w:numFmt w:val="bullet"/>
      <w:lvlText w:val=""/>
      <w:lvlJc w:val="left"/>
      <w:pPr>
        <w:ind w:left="720" w:hanging="360"/>
      </w:pPr>
      <w:rPr>
        <w:rFonts w:ascii="Symbol" w:hAnsi="Symbol"/>
      </w:rPr>
    </w:lvl>
    <w:lvl w:ilvl="1" w:tplc="4F46A468">
      <w:start w:val="1"/>
      <w:numFmt w:val="bullet"/>
      <w:lvlText w:val="o"/>
      <w:lvlJc w:val="left"/>
      <w:pPr>
        <w:tabs>
          <w:tab w:val="num" w:pos="1440"/>
        </w:tabs>
        <w:ind w:left="1440" w:hanging="360"/>
      </w:pPr>
      <w:rPr>
        <w:rFonts w:ascii="Courier New" w:hAnsi="Courier New"/>
      </w:rPr>
    </w:lvl>
    <w:lvl w:ilvl="2" w:tplc="C02AB956">
      <w:start w:val="1"/>
      <w:numFmt w:val="bullet"/>
      <w:lvlText w:val=""/>
      <w:lvlJc w:val="left"/>
      <w:pPr>
        <w:tabs>
          <w:tab w:val="num" w:pos="2160"/>
        </w:tabs>
        <w:ind w:left="2160" w:hanging="360"/>
      </w:pPr>
      <w:rPr>
        <w:rFonts w:ascii="Wingdings" w:hAnsi="Wingdings"/>
      </w:rPr>
    </w:lvl>
    <w:lvl w:ilvl="3" w:tplc="B7A4887E">
      <w:start w:val="1"/>
      <w:numFmt w:val="bullet"/>
      <w:lvlText w:val=""/>
      <w:lvlJc w:val="left"/>
      <w:pPr>
        <w:tabs>
          <w:tab w:val="num" w:pos="2880"/>
        </w:tabs>
        <w:ind w:left="2880" w:hanging="360"/>
      </w:pPr>
      <w:rPr>
        <w:rFonts w:ascii="Symbol" w:hAnsi="Symbol"/>
      </w:rPr>
    </w:lvl>
    <w:lvl w:ilvl="4" w:tplc="F2BE2A14">
      <w:start w:val="1"/>
      <w:numFmt w:val="bullet"/>
      <w:lvlText w:val="o"/>
      <w:lvlJc w:val="left"/>
      <w:pPr>
        <w:tabs>
          <w:tab w:val="num" w:pos="3600"/>
        </w:tabs>
        <w:ind w:left="3600" w:hanging="360"/>
      </w:pPr>
      <w:rPr>
        <w:rFonts w:ascii="Courier New" w:hAnsi="Courier New"/>
      </w:rPr>
    </w:lvl>
    <w:lvl w:ilvl="5" w:tplc="843EE458">
      <w:start w:val="1"/>
      <w:numFmt w:val="bullet"/>
      <w:lvlText w:val=""/>
      <w:lvlJc w:val="left"/>
      <w:pPr>
        <w:tabs>
          <w:tab w:val="num" w:pos="4320"/>
        </w:tabs>
        <w:ind w:left="4320" w:hanging="360"/>
      </w:pPr>
      <w:rPr>
        <w:rFonts w:ascii="Wingdings" w:hAnsi="Wingdings"/>
      </w:rPr>
    </w:lvl>
    <w:lvl w:ilvl="6" w:tplc="A630F4A4">
      <w:start w:val="1"/>
      <w:numFmt w:val="bullet"/>
      <w:lvlText w:val=""/>
      <w:lvlJc w:val="left"/>
      <w:pPr>
        <w:tabs>
          <w:tab w:val="num" w:pos="5040"/>
        </w:tabs>
        <w:ind w:left="5040" w:hanging="360"/>
      </w:pPr>
      <w:rPr>
        <w:rFonts w:ascii="Symbol" w:hAnsi="Symbol"/>
      </w:rPr>
    </w:lvl>
    <w:lvl w:ilvl="7" w:tplc="EBD29FFE">
      <w:start w:val="1"/>
      <w:numFmt w:val="bullet"/>
      <w:lvlText w:val="o"/>
      <w:lvlJc w:val="left"/>
      <w:pPr>
        <w:tabs>
          <w:tab w:val="num" w:pos="5760"/>
        </w:tabs>
        <w:ind w:left="5760" w:hanging="360"/>
      </w:pPr>
      <w:rPr>
        <w:rFonts w:ascii="Courier New" w:hAnsi="Courier New"/>
      </w:rPr>
    </w:lvl>
    <w:lvl w:ilvl="8" w:tplc="57A2688C">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DC4022D0">
      <w:start w:val="1"/>
      <w:numFmt w:val="bullet"/>
      <w:lvlText w:val=""/>
      <w:lvlJc w:val="left"/>
      <w:pPr>
        <w:ind w:left="720" w:hanging="360"/>
      </w:pPr>
      <w:rPr>
        <w:rFonts w:ascii="Symbol" w:hAnsi="Symbol"/>
      </w:rPr>
    </w:lvl>
    <w:lvl w:ilvl="1" w:tplc="DA1E5790">
      <w:start w:val="1"/>
      <w:numFmt w:val="bullet"/>
      <w:lvlText w:val="o"/>
      <w:lvlJc w:val="left"/>
      <w:pPr>
        <w:tabs>
          <w:tab w:val="num" w:pos="1440"/>
        </w:tabs>
        <w:ind w:left="1440" w:hanging="360"/>
      </w:pPr>
      <w:rPr>
        <w:rFonts w:ascii="Courier New" w:hAnsi="Courier New"/>
      </w:rPr>
    </w:lvl>
    <w:lvl w:ilvl="2" w:tplc="842CF45C">
      <w:start w:val="1"/>
      <w:numFmt w:val="bullet"/>
      <w:lvlText w:val=""/>
      <w:lvlJc w:val="left"/>
      <w:pPr>
        <w:tabs>
          <w:tab w:val="num" w:pos="2160"/>
        </w:tabs>
        <w:ind w:left="2160" w:hanging="360"/>
      </w:pPr>
      <w:rPr>
        <w:rFonts w:ascii="Wingdings" w:hAnsi="Wingdings"/>
      </w:rPr>
    </w:lvl>
    <w:lvl w:ilvl="3" w:tplc="02861D66">
      <w:start w:val="1"/>
      <w:numFmt w:val="bullet"/>
      <w:lvlText w:val=""/>
      <w:lvlJc w:val="left"/>
      <w:pPr>
        <w:tabs>
          <w:tab w:val="num" w:pos="2880"/>
        </w:tabs>
        <w:ind w:left="2880" w:hanging="360"/>
      </w:pPr>
      <w:rPr>
        <w:rFonts w:ascii="Symbol" w:hAnsi="Symbol"/>
      </w:rPr>
    </w:lvl>
    <w:lvl w:ilvl="4" w:tplc="3E56EE92">
      <w:start w:val="1"/>
      <w:numFmt w:val="bullet"/>
      <w:lvlText w:val="o"/>
      <w:lvlJc w:val="left"/>
      <w:pPr>
        <w:tabs>
          <w:tab w:val="num" w:pos="3600"/>
        </w:tabs>
        <w:ind w:left="3600" w:hanging="360"/>
      </w:pPr>
      <w:rPr>
        <w:rFonts w:ascii="Courier New" w:hAnsi="Courier New"/>
      </w:rPr>
    </w:lvl>
    <w:lvl w:ilvl="5" w:tplc="D7C890EC">
      <w:start w:val="1"/>
      <w:numFmt w:val="bullet"/>
      <w:lvlText w:val=""/>
      <w:lvlJc w:val="left"/>
      <w:pPr>
        <w:tabs>
          <w:tab w:val="num" w:pos="4320"/>
        </w:tabs>
        <w:ind w:left="4320" w:hanging="360"/>
      </w:pPr>
      <w:rPr>
        <w:rFonts w:ascii="Wingdings" w:hAnsi="Wingdings"/>
      </w:rPr>
    </w:lvl>
    <w:lvl w:ilvl="6" w:tplc="5A002A5A">
      <w:start w:val="1"/>
      <w:numFmt w:val="bullet"/>
      <w:lvlText w:val=""/>
      <w:lvlJc w:val="left"/>
      <w:pPr>
        <w:tabs>
          <w:tab w:val="num" w:pos="5040"/>
        </w:tabs>
        <w:ind w:left="5040" w:hanging="360"/>
      </w:pPr>
      <w:rPr>
        <w:rFonts w:ascii="Symbol" w:hAnsi="Symbol"/>
      </w:rPr>
    </w:lvl>
    <w:lvl w:ilvl="7" w:tplc="3D2ADDB8">
      <w:start w:val="1"/>
      <w:numFmt w:val="bullet"/>
      <w:lvlText w:val="o"/>
      <w:lvlJc w:val="left"/>
      <w:pPr>
        <w:tabs>
          <w:tab w:val="num" w:pos="5760"/>
        </w:tabs>
        <w:ind w:left="5760" w:hanging="360"/>
      </w:pPr>
      <w:rPr>
        <w:rFonts w:ascii="Courier New" w:hAnsi="Courier New"/>
      </w:rPr>
    </w:lvl>
    <w:lvl w:ilvl="8" w:tplc="9D040BA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B0F4FBC0">
      <w:start w:val="1"/>
      <w:numFmt w:val="bullet"/>
      <w:lvlText w:val=""/>
      <w:lvlJc w:val="left"/>
      <w:pPr>
        <w:ind w:left="720" w:hanging="360"/>
      </w:pPr>
      <w:rPr>
        <w:rFonts w:ascii="Symbol" w:hAnsi="Symbol"/>
      </w:rPr>
    </w:lvl>
    <w:lvl w:ilvl="1" w:tplc="BBE48A1C">
      <w:start w:val="1"/>
      <w:numFmt w:val="bullet"/>
      <w:lvlText w:val="o"/>
      <w:lvlJc w:val="left"/>
      <w:pPr>
        <w:tabs>
          <w:tab w:val="num" w:pos="1440"/>
        </w:tabs>
        <w:ind w:left="1440" w:hanging="360"/>
      </w:pPr>
      <w:rPr>
        <w:rFonts w:ascii="Courier New" w:hAnsi="Courier New"/>
      </w:rPr>
    </w:lvl>
    <w:lvl w:ilvl="2" w:tplc="F99A2840">
      <w:start w:val="1"/>
      <w:numFmt w:val="bullet"/>
      <w:lvlText w:val=""/>
      <w:lvlJc w:val="left"/>
      <w:pPr>
        <w:tabs>
          <w:tab w:val="num" w:pos="2160"/>
        </w:tabs>
        <w:ind w:left="2160" w:hanging="360"/>
      </w:pPr>
      <w:rPr>
        <w:rFonts w:ascii="Wingdings" w:hAnsi="Wingdings"/>
      </w:rPr>
    </w:lvl>
    <w:lvl w:ilvl="3" w:tplc="63C60222">
      <w:start w:val="1"/>
      <w:numFmt w:val="bullet"/>
      <w:lvlText w:val=""/>
      <w:lvlJc w:val="left"/>
      <w:pPr>
        <w:tabs>
          <w:tab w:val="num" w:pos="2880"/>
        </w:tabs>
        <w:ind w:left="2880" w:hanging="360"/>
      </w:pPr>
      <w:rPr>
        <w:rFonts w:ascii="Symbol" w:hAnsi="Symbol"/>
      </w:rPr>
    </w:lvl>
    <w:lvl w:ilvl="4" w:tplc="2EE0C372">
      <w:start w:val="1"/>
      <w:numFmt w:val="bullet"/>
      <w:lvlText w:val="o"/>
      <w:lvlJc w:val="left"/>
      <w:pPr>
        <w:tabs>
          <w:tab w:val="num" w:pos="3600"/>
        </w:tabs>
        <w:ind w:left="3600" w:hanging="360"/>
      </w:pPr>
      <w:rPr>
        <w:rFonts w:ascii="Courier New" w:hAnsi="Courier New"/>
      </w:rPr>
    </w:lvl>
    <w:lvl w:ilvl="5" w:tplc="899C9170">
      <w:start w:val="1"/>
      <w:numFmt w:val="bullet"/>
      <w:lvlText w:val=""/>
      <w:lvlJc w:val="left"/>
      <w:pPr>
        <w:tabs>
          <w:tab w:val="num" w:pos="4320"/>
        </w:tabs>
        <w:ind w:left="4320" w:hanging="360"/>
      </w:pPr>
      <w:rPr>
        <w:rFonts w:ascii="Wingdings" w:hAnsi="Wingdings"/>
      </w:rPr>
    </w:lvl>
    <w:lvl w:ilvl="6" w:tplc="F746EF3E">
      <w:start w:val="1"/>
      <w:numFmt w:val="bullet"/>
      <w:lvlText w:val=""/>
      <w:lvlJc w:val="left"/>
      <w:pPr>
        <w:tabs>
          <w:tab w:val="num" w:pos="5040"/>
        </w:tabs>
        <w:ind w:left="5040" w:hanging="360"/>
      </w:pPr>
      <w:rPr>
        <w:rFonts w:ascii="Symbol" w:hAnsi="Symbol"/>
      </w:rPr>
    </w:lvl>
    <w:lvl w:ilvl="7" w:tplc="E56E2ACC">
      <w:start w:val="1"/>
      <w:numFmt w:val="bullet"/>
      <w:lvlText w:val="o"/>
      <w:lvlJc w:val="left"/>
      <w:pPr>
        <w:tabs>
          <w:tab w:val="num" w:pos="5760"/>
        </w:tabs>
        <w:ind w:left="5760" w:hanging="360"/>
      </w:pPr>
      <w:rPr>
        <w:rFonts w:ascii="Courier New" w:hAnsi="Courier New"/>
      </w:rPr>
    </w:lvl>
    <w:lvl w:ilvl="8" w:tplc="1D4C76B2">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39AE28EC">
      <w:start w:val="1"/>
      <w:numFmt w:val="bullet"/>
      <w:lvlText w:val=""/>
      <w:lvlJc w:val="left"/>
      <w:pPr>
        <w:ind w:left="720" w:hanging="360"/>
      </w:pPr>
      <w:rPr>
        <w:rFonts w:ascii="Symbol" w:hAnsi="Symbol"/>
      </w:rPr>
    </w:lvl>
    <w:lvl w:ilvl="1" w:tplc="4AB46644">
      <w:start w:val="1"/>
      <w:numFmt w:val="bullet"/>
      <w:lvlText w:val="o"/>
      <w:lvlJc w:val="left"/>
      <w:pPr>
        <w:tabs>
          <w:tab w:val="num" w:pos="1440"/>
        </w:tabs>
        <w:ind w:left="1440" w:hanging="360"/>
      </w:pPr>
      <w:rPr>
        <w:rFonts w:ascii="Courier New" w:hAnsi="Courier New"/>
      </w:rPr>
    </w:lvl>
    <w:lvl w:ilvl="2" w:tplc="AB42AB34">
      <w:start w:val="1"/>
      <w:numFmt w:val="bullet"/>
      <w:lvlText w:val=""/>
      <w:lvlJc w:val="left"/>
      <w:pPr>
        <w:tabs>
          <w:tab w:val="num" w:pos="2160"/>
        </w:tabs>
        <w:ind w:left="2160" w:hanging="360"/>
      </w:pPr>
      <w:rPr>
        <w:rFonts w:ascii="Wingdings" w:hAnsi="Wingdings"/>
      </w:rPr>
    </w:lvl>
    <w:lvl w:ilvl="3" w:tplc="61D45820">
      <w:start w:val="1"/>
      <w:numFmt w:val="bullet"/>
      <w:lvlText w:val=""/>
      <w:lvlJc w:val="left"/>
      <w:pPr>
        <w:tabs>
          <w:tab w:val="num" w:pos="2880"/>
        </w:tabs>
        <w:ind w:left="2880" w:hanging="360"/>
      </w:pPr>
      <w:rPr>
        <w:rFonts w:ascii="Symbol" w:hAnsi="Symbol"/>
      </w:rPr>
    </w:lvl>
    <w:lvl w:ilvl="4" w:tplc="2DEABFA4">
      <w:start w:val="1"/>
      <w:numFmt w:val="bullet"/>
      <w:lvlText w:val="o"/>
      <w:lvlJc w:val="left"/>
      <w:pPr>
        <w:tabs>
          <w:tab w:val="num" w:pos="3600"/>
        </w:tabs>
        <w:ind w:left="3600" w:hanging="360"/>
      </w:pPr>
      <w:rPr>
        <w:rFonts w:ascii="Courier New" w:hAnsi="Courier New"/>
      </w:rPr>
    </w:lvl>
    <w:lvl w:ilvl="5" w:tplc="6694D6FE">
      <w:start w:val="1"/>
      <w:numFmt w:val="bullet"/>
      <w:lvlText w:val=""/>
      <w:lvlJc w:val="left"/>
      <w:pPr>
        <w:tabs>
          <w:tab w:val="num" w:pos="4320"/>
        </w:tabs>
        <w:ind w:left="4320" w:hanging="360"/>
      </w:pPr>
      <w:rPr>
        <w:rFonts w:ascii="Wingdings" w:hAnsi="Wingdings"/>
      </w:rPr>
    </w:lvl>
    <w:lvl w:ilvl="6" w:tplc="633EC9BC">
      <w:start w:val="1"/>
      <w:numFmt w:val="bullet"/>
      <w:lvlText w:val=""/>
      <w:lvlJc w:val="left"/>
      <w:pPr>
        <w:tabs>
          <w:tab w:val="num" w:pos="5040"/>
        </w:tabs>
        <w:ind w:left="5040" w:hanging="360"/>
      </w:pPr>
      <w:rPr>
        <w:rFonts w:ascii="Symbol" w:hAnsi="Symbol"/>
      </w:rPr>
    </w:lvl>
    <w:lvl w:ilvl="7" w:tplc="B47C88BE">
      <w:start w:val="1"/>
      <w:numFmt w:val="bullet"/>
      <w:lvlText w:val="o"/>
      <w:lvlJc w:val="left"/>
      <w:pPr>
        <w:tabs>
          <w:tab w:val="num" w:pos="5760"/>
        </w:tabs>
        <w:ind w:left="5760" w:hanging="360"/>
      </w:pPr>
      <w:rPr>
        <w:rFonts w:ascii="Courier New" w:hAnsi="Courier New"/>
      </w:rPr>
    </w:lvl>
    <w:lvl w:ilvl="8" w:tplc="7CE4AED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8E1E8058">
      <w:start w:val="1"/>
      <w:numFmt w:val="bullet"/>
      <w:lvlText w:val=""/>
      <w:lvlJc w:val="left"/>
      <w:pPr>
        <w:ind w:left="720" w:hanging="360"/>
      </w:pPr>
      <w:rPr>
        <w:rFonts w:ascii="Symbol" w:hAnsi="Symbol"/>
      </w:rPr>
    </w:lvl>
    <w:lvl w:ilvl="1" w:tplc="45BEF8DC">
      <w:start w:val="1"/>
      <w:numFmt w:val="bullet"/>
      <w:lvlText w:val="o"/>
      <w:lvlJc w:val="left"/>
      <w:pPr>
        <w:tabs>
          <w:tab w:val="num" w:pos="1440"/>
        </w:tabs>
        <w:ind w:left="1440" w:hanging="360"/>
      </w:pPr>
      <w:rPr>
        <w:rFonts w:ascii="Courier New" w:hAnsi="Courier New"/>
      </w:rPr>
    </w:lvl>
    <w:lvl w:ilvl="2" w:tplc="A9967ADE">
      <w:start w:val="1"/>
      <w:numFmt w:val="bullet"/>
      <w:lvlText w:val=""/>
      <w:lvlJc w:val="left"/>
      <w:pPr>
        <w:tabs>
          <w:tab w:val="num" w:pos="2160"/>
        </w:tabs>
        <w:ind w:left="2160" w:hanging="360"/>
      </w:pPr>
      <w:rPr>
        <w:rFonts w:ascii="Wingdings" w:hAnsi="Wingdings"/>
      </w:rPr>
    </w:lvl>
    <w:lvl w:ilvl="3" w:tplc="F3269BF8">
      <w:start w:val="1"/>
      <w:numFmt w:val="bullet"/>
      <w:lvlText w:val=""/>
      <w:lvlJc w:val="left"/>
      <w:pPr>
        <w:tabs>
          <w:tab w:val="num" w:pos="2880"/>
        </w:tabs>
        <w:ind w:left="2880" w:hanging="360"/>
      </w:pPr>
      <w:rPr>
        <w:rFonts w:ascii="Symbol" w:hAnsi="Symbol"/>
      </w:rPr>
    </w:lvl>
    <w:lvl w:ilvl="4" w:tplc="106C8474">
      <w:start w:val="1"/>
      <w:numFmt w:val="bullet"/>
      <w:lvlText w:val="o"/>
      <w:lvlJc w:val="left"/>
      <w:pPr>
        <w:tabs>
          <w:tab w:val="num" w:pos="3600"/>
        </w:tabs>
        <w:ind w:left="3600" w:hanging="360"/>
      </w:pPr>
      <w:rPr>
        <w:rFonts w:ascii="Courier New" w:hAnsi="Courier New"/>
      </w:rPr>
    </w:lvl>
    <w:lvl w:ilvl="5" w:tplc="CB3EBF6E">
      <w:start w:val="1"/>
      <w:numFmt w:val="bullet"/>
      <w:lvlText w:val=""/>
      <w:lvlJc w:val="left"/>
      <w:pPr>
        <w:tabs>
          <w:tab w:val="num" w:pos="4320"/>
        </w:tabs>
        <w:ind w:left="4320" w:hanging="360"/>
      </w:pPr>
      <w:rPr>
        <w:rFonts w:ascii="Wingdings" w:hAnsi="Wingdings"/>
      </w:rPr>
    </w:lvl>
    <w:lvl w:ilvl="6" w:tplc="6680A082">
      <w:start w:val="1"/>
      <w:numFmt w:val="bullet"/>
      <w:lvlText w:val=""/>
      <w:lvlJc w:val="left"/>
      <w:pPr>
        <w:tabs>
          <w:tab w:val="num" w:pos="5040"/>
        </w:tabs>
        <w:ind w:left="5040" w:hanging="360"/>
      </w:pPr>
      <w:rPr>
        <w:rFonts w:ascii="Symbol" w:hAnsi="Symbol"/>
      </w:rPr>
    </w:lvl>
    <w:lvl w:ilvl="7" w:tplc="35706902">
      <w:start w:val="1"/>
      <w:numFmt w:val="bullet"/>
      <w:lvlText w:val="o"/>
      <w:lvlJc w:val="left"/>
      <w:pPr>
        <w:tabs>
          <w:tab w:val="num" w:pos="5760"/>
        </w:tabs>
        <w:ind w:left="5760" w:hanging="360"/>
      </w:pPr>
      <w:rPr>
        <w:rFonts w:ascii="Courier New" w:hAnsi="Courier New"/>
      </w:rPr>
    </w:lvl>
    <w:lvl w:ilvl="8" w:tplc="F6F6D984">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427E5ED2">
      <w:start w:val="1"/>
      <w:numFmt w:val="bullet"/>
      <w:lvlText w:val=""/>
      <w:lvlJc w:val="left"/>
      <w:pPr>
        <w:ind w:left="300" w:hanging="360"/>
      </w:pPr>
      <w:rPr>
        <w:rFonts w:ascii="Symbol" w:hAnsi="Symbol"/>
      </w:rPr>
    </w:lvl>
    <w:lvl w:ilvl="1" w:tplc="2C9E0020">
      <w:start w:val="1"/>
      <w:numFmt w:val="bullet"/>
      <w:lvlText w:val="o"/>
      <w:lvlJc w:val="left"/>
      <w:pPr>
        <w:tabs>
          <w:tab w:val="num" w:pos="1020"/>
        </w:tabs>
        <w:ind w:left="1020" w:hanging="360"/>
      </w:pPr>
      <w:rPr>
        <w:rFonts w:ascii="Courier New" w:hAnsi="Courier New"/>
      </w:rPr>
    </w:lvl>
    <w:lvl w:ilvl="2" w:tplc="254E9EDC">
      <w:start w:val="1"/>
      <w:numFmt w:val="bullet"/>
      <w:lvlText w:val=""/>
      <w:lvlJc w:val="left"/>
      <w:pPr>
        <w:tabs>
          <w:tab w:val="num" w:pos="1740"/>
        </w:tabs>
        <w:ind w:left="1740" w:hanging="360"/>
      </w:pPr>
      <w:rPr>
        <w:rFonts w:ascii="Wingdings" w:hAnsi="Wingdings"/>
      </w:rPr>
    </w:lvl>
    <w:lvl w:ilvl="3" w:tplc="D3309A3C">
      <w:start w:val="1"/>
      <w:numFmt w:val="bullet"/>
      <w:lvlText w:val=""/>
      <w:lvlJc w:val="left"/>
      <w:pPr>
        <w:tabs>
          <w:tab w:val="num" w:pos="2460"/>
        </w:tabs>
        <w:ind w:left="2460" w:hanging="360"/>
      </w:pPr>
      <w:rPr>
        <w:rFonts w:ascii="Symbol" w:hAnsi="Symbol"/>
      </w:rPr>
    </w:lvl>
    <w:lvl w:ilvl="4" w:tplc="9A4269E6">
      <w:start w:val="1"/>
      <w:numFmt w:val="bullet"/>
      <w:lvlText w:val="o"/>
      <w:lvlJc w:val="left"/>
      <w:pPr>
        <w:tabs>
          <w:tab w:val="num" w:pos="3180"/>
        </w:tabs>
        <w:ind w:left="3180" w:hanging="360"/>
      </w:pPr>
      <w:rPr>
        <w:rFonts w:ascii="Courier New" w:hAnsi="Courier New"/>
      </w:rPr>
    </w:lvl>
    <w:lvl w:ilvl="5" w:tplc="17EE8E28">
      <w:start w:val="1"/>
      <w:numFmt w:val="bullet"/>
      <w:lvlText w:val=""/>
      <w:lvlJc w:val="left"/>
      <w:pPr>
        <w:tabs>
          <w:tab w:val="num" w:pos="3900"/>
        </w:tabs>
        <w:ind w:left="3900" w:hanging="360"/>
      </w:pPr>
      <w:rPr>
        <w:rFonts w:ascii="Wingdings" w:hAnsi="Wingdings"/>
      </w:rPr>
    </w:lvl>
    <w:lvl w:ilvl="6" w:tplc="3C1ED46A">
      <w:start w:val="1"/>
      <w:numFmt w:val="bullet"/>
      <w:lvlText w:val=""/>
      <w:lvlJc w:val="left"/>
      <w:pPr>
        <w:tabs>
          <w:tab w:val="num" w:pos="4620"/>
        </w:tabs>
        <w:ind w:left="4620" w:hanging="360"/>
      </w:pPr>
      <w:rPr>
        <w:rFonts w:ascii="Symbol" w:hAnsi="Symbol"/>
      </w:rPr>
    </w:lvl>
    <w:lvl w:ilvl="7" w:tplc="A6F46532">
      <w:start w:val="1"/>
      <w:numFmt w:val="bullet"/>
      <w:lvlText w:val="o"/>
      <w:lvlJc w:val="left"/>
      <w:pPr>
        <w:tabs>
          <w:tab w:val="num" w:pos="5340"/>
        </w:tabs>
        <w:ind w:left="5340" w:hanging="360"/>
      </w:pPr>
      <w:rPr>
        <w:rFonts w:ascii="Courier New" w:hAnsi="Courier New"/>
      </w:rPr>
    </w:lvl>
    <w:lvl w:ilvl="8" w:tplc="8BD86F42">
      <w:start w:val="1"/>
      <w:numFmt w:val="bullet"/>
      <w:lvlText w:val=""/>
      <w:lvlJc w:val="left"/>
      <w:pPr>
        <w:tabs>
          <w:tab w:val="num" w:pos="6060"/>
        </w:tabs>
        <w:ind w:left="6060" w:hanging="360"/>
      </w:pPr>
      <w:rPr>
        <w:rFonts w:ascii="Wingdings" w:hAnsi="Wingdings"/>
      </w:rPr>
    </w:lvl>
  </w:abstractNum>
  <w:abstractNum w:abstractNumId="14" w15:restartNumberingAfterBreak="0">
    <w:nsid w:val="0D356F67"/>
    <w:multiLevelType w:val="hybridMultilevel"/>
    <w:tmpl w:val="BA7CDEE8"/>
    <w:lvl w:ilvl="0" w:tplc="E884AA78">
      <w:start w:val="12"/>
      <w:numFmt w:val="decimal"/>
      <w:lvlText w:val="%1."/>
      <w:lvlJc w:val="left"/>
      <w:pPr>
        <w:ind w:left="360" w:hanging="360"/>
      </w:pPr>
      <w:rPr>
        <w:rFonts w:ascii="Century Gothic" w:hAnsi="Century Gothic" w:cs="Times New Roman" w:hint="default"/>
        <w:b/>
        <w:sz w:val="22"/>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CC0437"/>
    <w:multiLevelType w:val="hybridMultilevel"/>
    <w:tmpl w:val="DD105CA4"/>
    <w:lvl w:ilvl="0" w:tplc="A140A204">
      <w:start w:val="12"/>
      <w:numFmt w:val="decimal"/>
      <w:lvlText w:val="%1."/>
      <w:lvlJc w:val="left"/>
      <w:pPr>
        <w:ind w:left="660" w:hanging="360"/>
      </w:pPr>
      <w:rPr>
        <w:rFonts w:ascii="Times New Roman" w:hAnsi="Times New Roman" w:cs="Times New Roman" w:hint="default"/>
        <w:b/>
        <w:sz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16cid:durableId="1559123604">
    <w:abstractNumId w:val="0"/>
  </w:num>
  <w:num w:numId="2" w16cid:durableId="272177855">
    <w:abstractNumId w:val="1"/>
  </w:num>
  <w:num w:numId="3" w16cid:durableId="1072389340">
    <w:abstractNumId w:val="2"/>
  </w:num>
  <w:num w:numId="4" w16cid:durableId="1494177545">
    <w:abstractNumId w:val="3"/>
  </w:num>
  <w:num w:numId="5" w16cid:durableId="414009835">
    <w:abstractNumId w:val="4"/>
  </w:num>
  <w:num w:numId="6" w16cid:durableId="1002666469">
    <w:abstractNumId w:val="5"/>
  </w:num>
  <w:num w:numId="7" w16cid:durableId="1062173803">
    <w:abstractNumId w:val="6"/>
  </w:num>
  <w:num w:numId="8" w16cid:durableId="4287803">
    <w:abstractNumId w:val="7"/>
  </w:num>
  <w:num w:numId="9" w16cid:durableId="2056394535">
    <w:abstractNumId w:val="8"/>
  </w:num>
  <w:num w:numId="10" w16cid:durableId="1391685932">
    <w:abstractNumId w:val="9"/>
  </w:num>
  <w:num w:numId="11" w16cid:durableId="1659654875">
    <w:abstractNumId w:val="10"/>
  </w:num>
  <w:num w:numId="12" w16cid:durableId="473567279">
    <w:abstractNumId w:val="11"/>
  </w:num>
  <w:num w:numId="13" w16cid:durableId="31424097">
    <w:abstractNumId w:val="12"/>
  </w:num>
  <w:num w:numId="14" w16cid:durableId="851988376">
    <w:abstractNumId w:val="13"/>
  </w:num>
  <w:num w:numId="15" w16cid:durableId="906451882">
    <w:abstractNumId w:val="15"/>
  </w:num>
  <w:num w:numId="16" w16cid:durableId="20881898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0A43"/>
    <w:rsid w:val="00225C42"/>
    <w:rsid w:val="00355093"/>
    <w:rsid w:val="003556C2"/>
    <w:rsid w:val="0039732E"/>
    <w:rsid w:val="004733FF"/>
    <w:rsid w:val="004B2182"/>
    <w:rsid w:val="00543D32"/>
    <w:rsid w:val="005442D2"/>
    <w:rsid w:val="0056228D"/>
    <w:rsid w:val="00582276"/>
    <w:rsid w:val="005B183C"/>
    <w:rsid w:val="00784B96"/>
    <w:rsid w:val="007D0DFE"/>
    <w:rsid w:val="007D5C92"/>
    <w:rsid w:val="007D5D59"/>
    <w:rsid w:val="00803BC9"/>
    <w:rsid w:val="00806F22"/>
    <w:rsid w:val="008450A9"/>
    <w:rsid w:val="008933F0"/>
    <w:rsid w:val="008A35A0"/>
    <w:rsid w:val="0093362B"/>
    <w:rsid w:val="00955DFD"/>
    <w:rsid w:val="0099302E"/>
    <w:rsid w:val="00A00179"/>
    <w:rsid w:val="00A656DE"/>
    <w:rsid w:val="00AA2667"/>
    <w:rsid w:val="00AC6EC8"/>
    <w:rsid w:val="00AF1BEF"/>
    <w:rsid w:val="00B444E9"/>
    <w:rsid w:val="00BC0586"/>
    <w:rsid w:val="00C022D6"/>
    <w:rsid w:val="00C14B83"/>
    <w:rsid w:val="00C20A43"/>
    <w:rsid w:val="00CA0409"/>
    <w:rsid w:val="00CB16F3"/>
    <w:rsid w:val="00CE787C"/>
    <w:rsid w:val="00D43D77"/>
    <w:rsid w:val="00D74188"/>
    <w:rsid w:val="00E22030"/>
    <w:rsid w:val="00EC7A5A"/>
    <w:rsid w:val="00F40BED"/>
    <w:rsid w:val="00FF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101C"/>
  <w15:docId w15:val="{F6E2196B-7FEE-4AAE-8CCB-4758E892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character" w:customStyle="1" w:styleId="left-padding-cell">
    <w:name w:val="left-padding-cell"/>
    <w:basedOn w:val="DefaultParagraphFont"/>
    <w:rPr>
      <w:shd w:val="clear" w:color="auto" w:fill="373D48"/>
    </w:rPr>
  </w:style>
  <w:style w:type="character" w:customStyle="1" w:styleId="documentleft-box">
    <w:name w:val="document_left-box"/>
    <w:basedOn w:val="DefaultParagraphFont"/>
    <w:rPr>
      <w:shd w:val="clear" w:color="auto" w:fill="373D48"/>
    </w:rPr>
  </w:style>
  <w:style w:type="paragraph" w:customStyle="1" w:styleId="divdocumentdivnameSec">
    <w:name w:val="div_document_div_nameSec"/>
    <w:basedOn w:val="Normal"/>
    <w:pPr>
      <w:shd w:val="clear" w:color="auto" w:fill="373D48"/>
    </w:pPr>
    <w:rPr>
      <w:color w:val="FFFFFF"/>
      <w:shd w:val="clear" w:color="auto" w:fill="373D48"/>
    </w:rPr>
  </w:style>
  <w:style w:type="paragraph" w:customStyle="1" w:styleId="divdocumentdivPARAGRAPHNAME">
    <w:name w:val="div_document_div_PARAGRAPH_NAME"/>
    <w:basedOn w:val="Normal"/>
  </w:style>
  <w:style w:type="paragraph" w:customStyle="1" w:styleId="divdocumentdivname">
    <w:name w:val="div_document_div_name"/>
    <w:basedOn w:val="Normal"/>
  </w:style>
  <w:style w:type="character" w:customStyle="1" w:styleId="documentnamefName">
    <w:name w:val="document_name_fName"/>
    <w:basedOn w:val="DefaultParagraphFont"/>
    <w:rPr>
      <w:b/>
      <w:bCs/>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pPr>
    <w:rPr>
      <w:color w:val="FFFFFF"/>
      <w:sz w:val="32"/>
      <w:szCs w:val="32"/>
    </w:rPr>
  </w:style>
  <w:style w:type="paragraph" w:customStyle="1" w:styleId="divdocumentdivSECTIONCNTC">
    <w:name w:val="div_document_div_SECTION_CNTC"/>
    <w:basedOn w:val="Normal"/>
    <w:pPr>
      <w:shd w:val="clear" w:color="auto" w:fill="373D48"/>
    </w:pPr>
    <w:rPr>
      <w:color w:val="FFFFFF"/>
      <w:shd w:val="clear" w:color="auto" w:fill="373D48"/>
    </w:rPr>
  </w:style>
  <w:style w:type="paragraph" w:customStyle="1" w:styleId="divdocumentdivPARAGRAPHCNTC">
    <w:name w:val="div_document_div_PARAGRAPH_CNTC"/>
    <w:basedOn w:val="Normal"/>
  </w:style>
  <w:style w:type="character" w:customStyle="1" w:styleId="divdocumentdivaddressdiv">
    <w:name w:val="div_document_div_address_div"/>
    <w:basedOn w:val="DefaultParagraphFont"/>
  </w:style>
  <w:style w:type="paragraph" w:customStyle="1" w:styleId="divdocumentdivaddressdivParagraph">
    <w:name w:val="div_document_div_address_div Paragraph"/>
    <w:basedOn w:val="Normal"/>
  </w:style>
  <w:style w:type="character" w:customStyle="1" w:styleId="txtBold">
    <w:name w:val="txtBold"/>
    <w:basedOn w:val="DefaultParagraphFont"/>
    <w:rPr>
      <w:b/>
      <w:bCs/>
    </w:rPr>
  </w:style>
  <w:style w:type="table" w:customStyle="1" w:styleId="documentaddress">
    <w:name w:val="document_address"/>
    <w:basedOn w:val="TableNormal"/>
    <w:tblPr/>
  </w:style>
  <w:style w:type="paragraph" w:customStyle="1" w:styleId="documentleft-boxParagraph">
    <w:name w:val="document_left-box Paragraph"/>
    <w:basedOn w:val="Normal"/>
    <w:pPr>
      <w:pBdr>
        <w:top w:val="none" w:sz="0" w:space="24" w:color="auto"/>
        <w:bottom w:val="none" w:sz="0" w:space="15" w:color="auto"/>
        <w:right w:val="none" w:sz="0" w:space="5" w:color="auto"/>
      </w:pBdr>
      <w:shd w:val="clear" w:color="auto" w:fill="373D48"/>
      <w:textAlignment w:val="top"/>
    </w:pPr>
    <w:rPr>
      <w:shd w:val="clear" w:color="auto" w:fill="373D48"/>
    </w:rPr>
  </w:style>
  <w:style w:type="character" w:customStyle="1" w:styleId="documentright-box">
    <w:name w:val="document_right-box"/>
    <w:basedOn w:val="DefaultParagraphFont"/>
    <w:rPr>
      <w:shd w:val="clear" w:color="auto" w:fill="373D48"/>
    </w:rPr>
  </w:style>
  <w:style w:type="character" w:customStyle="1" w:styleId="right-padding-cell">
    <w:name w:val="right-padding-cell"/>
    <w:basedOn w:val="DefaultParagraphFont"/>
    <w:rPr>
      <w:shd w:val="clear" w:color="auto" w:fill="373D48"/>
    </w:rPr>
  </w:style>
  <w:style w:type="table" w:customStyle="1" w:styleId="documenttopsection">
    <w:name w:val="document_topsection"/>
    <w:basedOn w:val="TableNormal"/>
    <w:tblPr/>
  </w:style>
  <w:style w:type="character" w:customStyle="1" w:styleId="container-2">
    <w:name w:val="container-2"/>
    <w:basedOn w:val="DefaultParagraphFont"/>
  </w:style>
  <w:style w:type="paragraph" w:customStyle="1" w:styleId="documentsectionSECTIONSUMM">
    <w:name w:val="document_section_SECTION_SUMM"/>
    <w:basedOn w:val="Normal"/>
  </w:style>
  <w:style w:type="paragraph" w:customStyle="1" w:styleId="documentdivparagraph">
    <w:name w:val="document_div_paragraph"/>
    <w:basedOn w:val="Normal"/>
  </w:style>
  <w:style w:type="paragraph" w:customStyle="1" w:styleId="documentparagraphsinglecolumn">
    <w:name w:val="document_paragraph_singlecolumn"/>
    <w:basedOn w:val="Normal"/>
  </w:style>
  <w:style w:type="paragraph" w:customStyle="1" w:styleId="p">
    <w:name w:val="p"/>
    <w:basedOn w:val="Normal"/>
  </w:style>
  <w:style w:type="paragraph" w:customStyle="1" w:styleId="section-gap-div">
    <w:name w:val="section-gap-div"/>
    <w:basedOn w:val="Normal"/>
    <w:pPr>
      <w:spacing w:line="400" w:lineRule="atLeast"/>
    </w:pPr>
    <w:rPr>
      <w:sz w:val="40"/>
      <w:szCs w:val="40"/>
    </w:rPr>
  </w:style>
  <w:style w:type="character" w:customStyle="1" w:styleId="documentleftmargincell">
    <w:name w:val="document_leftmargincell"/>
    <w:basedOn w:val="DefaultParagraphFont"/>
  </w:style>
  <w:style w:type="paragraph" w:customStyle="1" w:styleId="documentleftmargincellParagraph">
    <w:name w:val="document_leftmargincell Paragraph"/>
    <w:basedOn w:val="Normal"/>
  </w:style>
  <w:style w:type="character" w:customStyle="1" w:styleId="documentsectionparagraphwrapper">
    <w:name w:val="document_section_paragraphwrapper"/>
    <w:basedOn w:val="DefaultParagraphFont"/>
  </w:style>
  <w:style w:type="paragraph" w:customStyle="1" w:styleId="documentsectionSECTIONSUMMsectionheading">
    <w:name w:val="document_section_SECTION_SUMM + section_heading"/>
    <w:basedOn w:val="Normal"/>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sz w:val="32"/>
      <w:szCs w:val="32"/>
    </w:rPr>
  </w:style>
  <w:style w:type="character" w:customStyle="1" w:styleId="divtwocolleftpadding">
    <w:name w:val="div_twocolleftpadding"/>
    <w:basedOn w:val="div"/>
    <w:rPr>
      <w:bdr w:val="none" w:sz="0" w:space="0" w:color="auto"/>
      <w:vertAlign w:val="baseline"/>
    </w:rPr>
  </w:style>
  <w:style w:type="character" w:customStyle="1" w:styleId="div">
    <w:name w:val="div"/>
    <w:basedOn w:val="DefaultParagraphFont"/>
    <w:rPr>
      <w:bdr w:val="none" w:sz="0" w:space="0" w:color="auto"/>
      <w:vertAlign w:val="baseline"/>
    </w:rPr>
  </w:style>
  <w:style w:type="character" w:customStyle="1" w:styleId="documentparagraphsinglecolumnCharacter">
    <w:name w:val="document_paragraph_singlecolumn Character"/>
    <w:basedOn w:val="DefaultParagraphFont"/>
  </w:style>
  <w:style w:type="character" w:customStyle="1" w:styleId="ratingTextpnth-last-child1">
    <w:name w:val="ratingText_p_nth-last-child(1)"/>
    <w:basedOn w:val="DefaultParagraphFont"/>
  </w:style>
  <w:style w:type="character" w:customStyle="1" w:styleId="documentratingRect">
    <w:name w:val="document_ratingRect"/>
    <w:basedOn w:val="DefaultParagraphFont"/>
  </w:style>
  <w:style w:type="paragraph" w:customStyle="1" w:styleId="documenttxtright">
    <w:name w:val="document_txtright"/>
    <w:basedOn w:val="Normal"/>
    <w:pPr>
      <w:spacing w:line="220" w:lineRule="atLeast"/>
    </w:pPr>
  </w:style>
  <w:style w:type="character" w:customStyle="1" w:styleId="documenttxtrightCharacter">
    <w:name w:val="document_txtright Character"/>
    <w:basedOn w:val="DefaultParagraphFont"/>
  </w:style>
  <w:style w:type="table" w:customStyle="1" w:styleId="documentparagraphwrapperdivparagraph">
    <w:name w:val="document_paragraphwrapper_div_paragraph"/>
    <w:basedOn w:val="TableNormal"/>
    <w:tblPr/>
  </w:style>
  <w:style w:type="character" w:customStyle="1" w:styleId="documentrightmargincell">
    <w:name w:val="document_rightmargincell"/>
    <w:basedOn w:val="DefaultParagraphFont"/>
  </w:style>
  <w:style w:type="paragraph" w:customStyle="1" w:styleId="documentrightmargincellParagraph">
    <w:name w:val="document_rightmargincell Paragraph"/>
    <w:basedOn w:val="Normal"/>
  </w:style>
  <w:style w:type="table" w:customStyle="1" w:styleId="documentsection">
    <w:name w:val="document_section"/>
    <w:basedOn w:val="TableNormal"/>
    <w:tblPr/>
  </w:style>
  <w:style w:type="paragraph" w:customStyle="1" w:styleId="documentparagraphwrapperdivheading">
    <w:name w:val="document_paragraphwrapper_div_heading"/>
    <w:basedOn w:val="Normal"/>
    <w:pPr>
      <w:pBdr>
        <w:left w:val="none" w:sz="0" w:space="25" w:color="auto"/>
      </w:pBdr>
    </w:pPr>
  </w:style>
  <w:style w:type="paragraph" w:customStyle="1" w:styleId="divtwocolleftpaddingParagraph">
    <w:name w:val="div_twocolleftpadding Paragraph"/>
    <w:basedOn w:val="divParagraph"/>
  </w:style>
  <w:style w:type="paragraph" w:customStyle="1" w:styleId="divParagraph">
    <w:name w:val="div Paragraph"/>
    <w:basedOn w:val="Normal"/>
  </w:style>
  <w:style w:type="character" w:customStyle="1" w:styleId="documentparagraphdateswrapper">
    <w:name w:val="document_paragraph_dates_wrapper"/>
    <w:basedOn w:val="DefaultParagraphFont"/>
  </w:style>
  <w:style w:type="character" w:customStyle="1" w:styleId="singlecolumnspanpaddedlinenth-child1">
    <w:name w:val="singlecolumn_span_paddedline_nth-child(1)"/>
    <w:basedOn w:val="DefaultParagraphFont"/>
  </w:style>
  <w:style w:type="character" w:customStyle="1" w:styleId="divdocumentjobtitle">
    <w:name w:val="div_document_jobtitle"/>
    <w:basedOn w:val="DefaultParagraphFont"/>
    <w:rPr>
      <w:sz w:val="28"/>
      <w:szCs w:val="28"/>
    </w:r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ocumentulli">
    <w:name w:val="document_ul_li"/>
    <w:basedOn w:val="Normal"/>
    <w:pPr>
      <w:pBdr>
        <w:left w:val="none" w:sz="0" w:space="3" w:color="auto"/>
      </w:pBdr>
    </w:pPr>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 w:type="character" w:customStyle="1" w:styleId="Strong1">
    <w:name w:val="Strong1"/>
    <w:basedOn w:val="DefaultParagraphFont"/>
    <w:rPr>
      <w:bdr w:val="none" w:sz="0" w:space="0" w:color="auto"/>
      <w:vertAlign w:val="baseline"/>
    </w:rPr>
  </w:style>
  <w:style w:type="character" w:customStyle="1" w:styleId="u">
    <w:name w:val="u"/>
    <w:basedOn w:val="DefaultParagraphFont"/>
    <w:rPr>
      <w:bdr w:val="none" w:sz="0" w:space="0" w:color="auto"/>
      <w:vertAlign w:val="baseline"/>
    </w:rPr>
  </w:style>
  <w:style w:type="table" w:customStyle="1" w:styleId="documentbodyContainer">
    <w:name w:val="document_bodyContainer"/>
    <w:basedOn w:val="TableNormal"/>
    <w:tblPr/>
  </w:style>
  <w:style w:type="character" w:styleId="Hyperlink">
    <w:name w:val="Hyperlink"/>
    <w:basedOn w:val="DefaultParagraphFont"/>
    <w:uiPriority w:val="99"/>
    <w:unhideWhenUsed/>
    <w:rsid w:val="00AA2667"/>
    <w:rPr>
      <w:color w:val="0000FF" w:themeColor="hyperlink"/>
      <w:u w:val="single"/>
    </w:rPr>
  </w:style>
  <w:style w:type="character" w:styleId="UnresolvedMention">
    <w:name w:val="Unresolved Mention"/>
    <w:basedOn w:val="DefaultParagraphFont"/>
    <w:uiPriority w:val="99"/>
    <w:semiHidden/>
    <w:unhideWhenUsed/>
    <w:rsid w:val="00AA2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lay.google.com/store/apps/details?id=com.imsc.maherdigitaldirectory"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cpsalesweb.azurewebsites.net/apps/dashboard" TargetMode="External"/><Relationship Id="rId34" Type="http://schemas.openxmlformats.org/officeDocument/2006/relationships/hyperlink" Target="https://apps.apple.com/us/app/language-services/id163517233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dmin.coramflora.com/pages/auth/login" TargetMode="External"/><Relationship Id="rId33" Type="http://schemas.openxmlformats.org/officeDocument/2006/relationships/hyperlink" Target="https://apps.apple.com/us/app/propio-one/id153396204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pps.apple.com/us/app/tcp-sales/id1445660310" TargetMode="External"/><Relationship Id="rId29" Type="http://schemas.openxmlformats.org/officeDocument/2006/relationships/hyperlink" Target="https://gcada-dev.azurewebsites.net/pages/ho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erch.greencirclegrowers.com/" TargetMode="External"/><Relationship Id="rId32" Type="http://schemas.openxmlformats.org/officeDocument/2006/relationships/hyperlink" Target="https://play.google.com/store/apps/details?id=com.propio.ipone&amp;hl=en_IN&amp;gl=US"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lay.google.com/store/apps/details?id=com.app.greencirclegrowers" TargetMode="External"/><Relationship Id="rId28" Type="http://schemas.openxmlformats.org/officeDocument/2006/relationships/hyperlink" Target="https://apps.apple.com/us/app/tcp-bulb-builder/id1462055686"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propio-l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konsign.com/login" TargetMode="External"/><Relationship Id="rId27" Type="http://schemas.openxmlformats.org/officeDocument/2006/relationships/hyperlink" Target="https://apps.apple.com/in/app/maher-digital-directory/id1520181343" TargetMode="External"/><Relationship Id="rId30" Type="http://schemas.openxmlformats.org/officeDocument/2006/relationships/hyperlink" Target="https://play.google.com/store/apps/details?id=com.restaurant.dealznmealz" TargetMode="External"/><Relationship Id="rId35" Type="http://schemas.openxmlformats.org/officeDocument/2006/relationships/hyperlink" Target="https://www.btbp.org/"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Kapil Trivedi</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Kapil Trivedi</dc:title>
  <cp:lastModifiedBy>Kapil Trivedi</cp:lastModifiedBy>
  <cp:revision>60</cp:revision>
  <dcterms:created xsi:type="dcterms:W3CDTF">2024-11-25T11:38:00Z</dcterms:created>
  <dcterms:modified xsi:type="dcterms:W3CDTF">2024-11-25T12:21:00Z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77743dbc-c5e6-4f92-9a4b-e17c4f15139f</vt:lpwstr>
  </property>
  <property fmtid="{D5CDD505-2E9C-101B-9397-08002B2CF9AE}" pid="3" name="x1ye=0">
    <vt:lpwstr>jIAAAB+LCAAAAAAABAAUmDV25FAUBRekQEyhmJmViZmxtfrxBE7sc+Sv/u/dW9U0jtMiTGCYwBEEi2EURqGMiLMwRMKEwFFkBy+lMEKuX6pi12Vp5p+s8JG6QCY/56Yy3I7oHxOPDRGlBNuxUqCI9jlOuHDbZ0rrS4joAHhJeH0DBTUp5LDkhFkkFHZIh970y5x14AjjCw5tgJ2/hVZFwOUq7MoAz8qUKeEq78lJAQ3lFCMfejB50JpvuwJjE4q</vt:lpwstr>
  </property>
  <property fmtid="{D5CDD505-2E9C-101B-9397-08002B2CF9AE}" pid="4" name="x1ye=1">
    <vt:lpwstr>seEUx1VnBoEoxV5SveFIVMuHTZxz92nNjN88tUkzaQxg78J4BALTaWPXxmpeiHSiOImig4IxVFzte8OdRjRiCiBZoFlPAPNF3o+3MIGblr4LBQWf6+RAWp5j/g+r9EEDlB1+vYtoKxdfcUboaqDi2oh+q28HeMAGznA6gFgYjovGRZuY1xtDrnomLTghKVBM4oMshPnkaUThwlyuJM5ANYpkVo2EWbOtr40Ws/TLrxuLTU5+LgvoA0YPnQgTNT9</vt:lpwstr>
  </property>
  <property fmtid="{D5CDD505-2E9C-101B-9397-08002B2CF9AE}" pid="5" name="x1ye=10">
    <vt:lpwstr>GeE3AAVvXwrn+As688BhcZtgGKvLXDL71iBCxJ3eiL9w2l1EvfOySDvhRldW4zlm/K09k0S/B4vLJWgvjgAVKGa6/6AnZ5v4AiLVLxpNCsU1IVfjGyrv+lftbCrwrD4hf+7fKHj+KPwDxzBZhR7qVvgwFunTV+00eveyUb5JNfhXwJURRBKeF5xSmkM2st+iN9HgQVqTiDEQiHkJEwZ1ohuc9DM2sZE5Lm3eZNkVpWWaKRMtr6OIvaR1sDqpCdJ</vt:lpwstr>
  </property>
  <property fmtid="{D5CDD505-2E9C-101B-9397-08002B2CF9AE}" pid="6" name="x1ye=100">
    <vt:lpwstr>vkeuWLRoYummcu4/NtpsyNHRJvLTsRhi0p0crVtBT9/ZfMbBWkAREfRAdDif8pt9dnuA/JkE9BCZYx4irrWlpqEMxgydoZVOVGiJfqePuQ9+9dDxIUETKS2FcUSplV0chdIdCYbptVs7TiKqL9ZoWWjv7TDma/bU7F817hGD9lhITMNPy8gm/1mm4jErF5t4oyxm9drUdbgIH06k7tyi7yYrRkNjitQRN+7pFQtDUIDx9RV7DnnR1yIzBuKswRo</vt:lpwstr>
  </property>
  <property fmtid="{D5CDD505-2E9C-101B-9397-08002B2CF9AE}" pid="7" name="x1ye=101">
    <vt:lpwstr>dZ1XjK9mX2pnzxoOAjPLlYuirHIPffn7uBiTFjPxajNWGykS5n8MzgEh/MNegRVXPVx12JOUU6o4A6Ng5KJI8PskZoPdtPO2GR/e31P1XMD4Fu75X5K04Q8pl2jrfoFSXBGHjLU5+kmRSuKqOPmF764ekaFncklgsYua1fCkMHtRvB9xFBGHKQalnqq8FIuDGE9LPR4Mrq3XVGmuiiz/5b3QSQ7MjlUCpu/I0jeNjwevEPbPigu9Yblmlw9XHQM</vt:lpwstr>
  </property>
  <property fmtid="{D5CDD505-2E9C-101B-9397-08002B2CF9AE}" pid="8" name="x1ye=102">
    <vt:lpwstr>hZeYPHCCs52rQslzz25eJGLJ7lScQMhcCdXkJ6fiMJ7I0MZ2KPnxjyHUAlVfHjOCc6uJ4jFJMz8UOHq252iFbhs/gkpq8vGjQ+ftWVbQrqc9ImFMrsL1H8DOUqy0bjhR27ZEkz+DuYE4VpuNrjwDenLbKQK4MDIoG6B5o7w5LsXXEQjKyuA8uwVOftpHfQs26qqc3ju26Wg5vniv3T+g+RkUiC/8ZSs1dwhZy2MaAsUQvRz39A3cu/SPQ6JPhEz</vt:lpwstr>
  </property>
  <property fmtid="{D5CDD505-2E9C-101B-9397-08002B2CF9AE}" pid="9" name="x1ye=103">
    <vt:lpwstr>mdjdV1rbbNPs2SC0xPZdvurxQCXrGMaVmT6Yd1dzGUV+PymJAN94ohlMGczCkTha8XfpDBOes91X4K5uozFX8mCZbAR+e3wzmY1Q61/7GigTh9mvpXC64G4mAaiVyN/aSjbXL+0juz4Z4TScZjMG+9G1JUx18rYsOWCDwXky9X4O5N48p7lJ41WipYQoDTKYK8V99dN64EencIVG6abomL9lghlE8u6Rh630upBPmpF8d1gnwVmiIaIu5N2vZdG</vt:lpwstr>
  </property>
  <property fmtid="{D5CDD505-2E9C-101B-9397-08002B2CF9AE}" pid="10" name="x1ye=104">
    <vt:lpwstr>pH2BXbF4e1J5/q6pNTbVmppxug36I+cNNX4/k6Ta03G0eVdMj/SpX1ALmMHf1Yisk82Klkmt29aTfdqPaykH7brnvsyv4iGJl2QYz7+3qzjgKe/IF/IGHTmVZPyoTIh8ZeHrmvhe+1I2hoZb8fadLqv55DRZu/5HxbyzsfTO00fkc8KvZqNdJxO4CgKQXUUq+nG+OZuEuWpVkDF89fY2jDcxkuwhckpj4DMBNo8KFkt07IBLBeeoNLn1UysccOf</vt:lpwstr>
  </property>
  <property fmtid="{D5CDD505-2E9C-101B-9397-08002B2CF9AE}" pid="11" name="x1ye=105">
    <vt:lpwstr>QSyVWGA0wVrPsNghMH/zzgOxYhmxhmTOHNKYAJ5mJ/W42Vp9d3luQpn7S+QbjDxVzY+z980FSAej50hLAZjbt6yuQiFykmFaQDbETKT9DxHjQAmZN6JBZQrlJRwFUOJDaqCx4BVA2nfnBnp6UcnwNl9jnlEJb70Bq4KxY2jJA5oiztpvlQ6tU4KN+GHflykVy8iCPCsjIZJ8HmParvCEnSxz0qyoTd+xukxmx4D0QfFHutXpt8U5UjPSYg6TbHg</vt:lpwstr>
  </property>
  <property fmtid="{D5CDD505-2E9C-101B-9397-08002B2CF9AE}" pid="12" name="x1ye=106">
    <vt:lpwstr>0G2aX6qhc2e1PP38gdeZfsG7UrPH/YvpN++/7prOiADekRRhIKgI5xr5aYlILtGvbENDr8rkvP88oVy9fQVlU9kCFzJvGU8X0XdF6FjjvTnZQDqAIPuMRJZBt6JgmlN880x1RutSefMZhAdGV0XwSI72Bn3PGdsiKCRBC1DL+lKh7k7K9PzxOv+M/It94pf+gJMGR5rnN982uOYJTFS6Zf32/a3PI6OIUROI+7rgqMoMzy83+opT66g/LoIOq41</vt:lpwstr>
  </property>
  <property fmtid="{D5CDD505-2E9C-101B-9397-08002B2CF9AE}" pid="13" name="x1ye=107">
    <vt:lpwstr>IM/n0NizavTLZwvo67ZYM+jRQq10ZTqufQkQkBhyRdQyqjt7bP92BZ9DCJD4FmsrZS1icLUIgvm7YSd2qkoUeYZ0CKsnH1VTvjbK8Myw9+vE1VxQYvdPjov9RAP2UjbYfEN3cf2Z1z7vurLz1C4WOXDudguOKhgwFW8YG7lTskLTbYM6mGDJdEnWuC6PanaMzOKP/7Plb79vBM9Fio94kSr7j+oZ1q/ALnOBiogJ2z2uGfkpMpRdYl0Pn4Hhaba</vt:lpwstr>
  </property>
  <property fmtid="{D5CDD505-2E9C-101B-9397-08002B2CF9AE}" pid="14" name="x1ye=108">
    <vt:lpwstr>Zedfsu1A41n+HoBI+6YzBDlsOdNC25zIOZ5jT1NaO6JCXxSqUG740MJuoY0RQwdGMmV/sW0xaWpovotxB+crB3uogg0Pfl2tLPyjoK4Cov3imrqvnWVSjVR7Dyud+rP4fIYAaYDbDzLM/G4mPTjJ3EB80Iw90wwS8wMWjkaNWqUybXkIzMicMS+zj8ZbGQy7j6LEHUtyW+nYrSrt/+4K2+Xm0/ujfGtgwDj3J5KFrl+1aIIlDV2XZYWJszdAtvl</vt:lpwstr>
  </property>
  <property fmtid="{D5CDD505-2E9C-101B-9397-08002B2CF9AE}" pid="15" name="x1ye=109">
    <vt:lpwstr>BJGAq+Dpgqbq5MLyItdPAGAyBa6kf97M+f299nM0E13Ngb7nJSPFv7C1EjFSij+al70Gbv8U+yPxSW8rT0uVp8qWWXwGmA8KtBUmXX5bXoVWgXW6Xa3wK1nxp8CxZwDohgUD9dWfGiqufKqW3OPAwTRu+NT2hoj6sMkFf7Sy/GehTS/ZSK05KnQzGLiYmWvAEiv7DpPPmf9z6TdbcspvfUUMoDOJ3smYKKk/thTrH6ga3h+1pkx6M6pi4hzKo0l</vt:lpwstr>
  </property>
  <property fmtid="{D5CDD505-2E9C-101B-9397-08002B2CF9AE}" pid="16" name="x1ye=11">
    <vt:lpwstr>pUxk53IpzXrLlCvSOp6VtybRwOIqMbKi81c6pGjgub7KUFsPo8mYqQxQ9DnQU8h30adbfUdYd+eW6ppX4A2CJiov2jlECpY23L72B8hsM+obY0GCX71w0q8RvDrTkNYy0LL7EErPfUGdSTnYQiN3s7Eu6EDZqx2fiRDftthz5gE68aMWigDSQR3eGNYbP3bytDoul88hubwAM7c7GcKQVOnDL4fNVhk6R5YwUgENRhbGj2uLa1JAx6XVZ5hPwxR</vt:lpwstr>
  </property>
  <property fmtid="{D5CDD505-2E9C-101B-9397-08002B2CF9AE}" pid="17" name="x1ye=110">
    <vt:lpwstr>Np/fe/r1yD3Fa9oANdUo0oip6oqhdfVDi362GRyHFtECWk+V1AX9RCU3+Y1LuSegxO4+MJzNkh5wWr7wzSq60pY9l8W95/1dsNRMAa0xN+zr4FnwYn0jqNxOmjxdOgOpCjSXh6OV3mc22UrmGcaPJmm5YGo6jXDMt2MOP+CAmxyjVQsnSWEvSrMDfAwagfxuDqmoESS0qYTceAgrMeP2WGmMIUqBYHfjg7kRQ+kfpQZthLj6UJH34RAcOqu2pvj</vt:lpwstr>
  </property>
  <property fmtid="{D5CDD505-2E9C-101B-9397-08002B2CF9AE}" pid="18" name="x1ye=111">
    <vt:lpwstr>na8SlkhwdPsaMG9JGf6gTvmA7FZpOrqRTJhh66Ovhk13Vqfin31xRmJ4ShNUWTwtRu81P2B2JatT0Cziir5nAElOlv40TRf4uo9/ET4pFY8JW4Y50Ax1z5R1ERd71ocDzhyDiUElKPs0O7ruu7xiM1IUK3rV5MdkIf9o+ojWEwYDQiq5DjvFLiuNRYxgRUUNU3FcyWyIEpMVrpWpqGN94CRSuLMeUKa2XGzdrvx+m5DPe9fHAqSOZt/uuzFe3xy</vt:lpwstr>
  </property>
  <property fmtid="{D5CDD505-2E9C-101B-9397-08002B2CF9AE}" pid="19" name="x1ye=112">
    <vt:lpwstr>s6+g8Yf7sgv6oJ1SAiGxN4eqLDx3wuMzU8p7dhjl8GX30gYuz6RI/xHL70stqSxIXeqKcfH9uNmbge0o2jfNEAjwNhoEOfatNsqwvjlf5Jsh/9geP4qGbw3HiXLIIu4J/F0kAeNzzfLBekOeZI6iBP0kFNeYa1hqthfvW+fPlL/Y8y6U/lLSn9Y9nd6HiGHw4Rdhvzim0wbT9tSA/t6PoqHWo7jWBFoqdJNlB7bp22F8jraPxgtFdleoGmj81Sr</vt:lpwstr>
  </property>
  <property fmtid="{D5CDD505-2E9C-101B-9397-08002B2CF9AE}" pid="20" name="x1ye=113">
    <vt:lpwstr>QakySzXbDXN/s/BWNyZ++AgsgzhORrKsj0hdeaik14UY0wPpE35m3Tdmqy67/4lVkZC/VIzXE8KUtfQF2RhjX2tlktD53b5QQsFNaC93MET19RnyY4fVLs5aBnw/cW8hjt9H7Or47OUqDSuX3CWlyAGAYVQOFBhK4ZEaPrqTd9UsfkO9LS7XiZyno6mYgSYvp3UqRFLHI4ve3nepDvnIUNsGO3si+Q2xMhVplsSrVKokfHiupQPVHlt/xbRi0I5</vt:lpwstr>
  </property>
  <property fmtid="{D5CDD505-2E9C-101B-9397-08002B2CF9AE}" pid="21" name="x1ye=114">
    <vt:lpwstr>+8yse1Wd89/6irJmV9o/g8DrW/a1kKXqF/oHdQ45isIOR5U4FP5oE3UIPzn5k8wi8ZYEm2a6pnUyMQLWhJOsjvKgL0UC3pQ/kh8006wVM3B1isNGrE5lr70RUELck1WgJJCP61lsnlKw8X6+8nElRghKidMFdpVuk3LxChFt1KoL6xflc23hNOhPjvDq7WSQXQEgSdmsXvND7KUuL0MIiTiLMiqd68tvFtNrz7jhww0aU3Tt5Iu5T9M0lXgZHIk</vt:lpwstr>
  </property>
  <property fmtid="{D5CDD505-2E9C-101B-9397-08002B2CF9AE}" pid="22" name="x1ye=115">
    <vt:lpwstr>c/TTIechz+kEM1SoKNPSQA1UK9gwT3m+UyURhalVAtdqmmqLHOuwTE54baoBUouo6qgh86+GhAbvtRA8rjfcFguiVeKKAEJbuKZPVdw/INBWSexvd9FSCuuF4rSrG7PmkbFD7mRKSFSYc77UX7IUDpTLRopyT6TP0J/WBMHepVqmmF3bEle0u2lY+dLj/EdhC8v/L0KaiE3+bxieJSgOtUeGT/OZXzapuRBm+gORKa3yuvFtJrKZk+DG0WwAfGT</vt:lpwstr>
  </property>
  <property fmtid="{D5CDD505-2E9C-101B-9397-08002B2CF9AE}" pid="23" name="x1ye=116">
    <vt:lpwstr>u0gF5KZW1pkwGMBr9Rjuad0qkXFdxaXVKPf2xeNHfQtj12wLoA/ozCrBpKR+iOM3Rv4lIFiB2lkAVeZsN+y0iTwXskCfAehU6MXXTHG8cjydm3nmzGdRqD4trDmJEOXv+bgQyURfw0mJP5UCGVQbHe888Sq988dEuFrQknC5KH8QDeDivVgUdvXwjhrIuyqFMm6nL5KoqeuXl6jSxpbuPdlXD/aGzYuLiiygm+qemstMX0fQpMVYcK3C0W4WYwP</vt:lpwstr>
  </property>
  <property fmtid="{D5CDD505-2E9C-101B-9397-08002B2CF9AE}" pid="24" name="x1ye=117">
    <vt:lpwstr>DRfjr2iNOhyn5vDKm8/VJDZKqtpdg6jjdRT2sepW3NOrHDvZbhtmbTmLHVpQm4Kf+RgFMxLbfIe2cXXO6dssxIUbRTxfUdknfY7/tNk7Zc5crdW6j4IYehHLEc0WgaJDpoAiRY+fKjaI90UFg0BBE7w2YAZgNQI9hkdxoTAXqDPPS4u+R+iOlP+aJ1Y9UnTaEuzAdUo8XAK+tYVJbnvpUzVBjuxLwM4+YYBDNYb2g1i3lSJuAcCmYR6RqabXBN+</vt:lpwstr>
  </property>
  <property fmtid="{D5CDD505-2E9C-101B-9397-08002B2CF9AE}" pid="25" name="x1ye=118">
    <vt:lpwstr>Rm8VElweC1Lis0dTc5Aq9PFdlJV3OK7gQp5vWCi+F+IWtr5O5+x50inPycq1x+G7PRg03ir8SLhbycS1pRUU3oChodyu/t1M9q9pZbpUMFyNJoU2H740DtEDzEzL548mrUycXvJ0TtllI2kLkY32q9kwNUY3/TB32wAM3pSyWOFzryEYkA6+8GXq4MvL1wdJf4SRsDE8ZPlLSvDY86/hOoWl9dIz7DlKvGsROUhUxC34E1dqetAPtmJNxbke6a3</vt:lpwstr>
  </property>
  <property fmtid="{D5CDD505-2E9C-101B-9397-08002B2CF9AE}" pid="26" name="x1ye=119">
    <vt:lpwstr>g+XiGoMC5llYpAUL4HC7b2BHfMk55U0VYPS887V/SC2+JjsxX6h7bPvP5kMqlVnWy7kP9NEliFoCXUrwacom/nkJtyBXDl06raQ8LPdBKvQcrZjirGT54pq4qJmB0zFQctcaFIs6CwIPsuV3s2lV/XnBw8Y3QwD2Lfz7mHcTeEPG4GQVl1+K/Z60BUhgQfmcn5mOKpP2/TnvTTfAERercjIVqXRZ7IKxbuxwCWUjEA2Nsykx1al6DZ8+maVn0Wg</vt:lpwstr>
  </property>
  <property fmtid="{D5CDD505-2E9C-101B-9397-08002B2CF9AE}" pid="27" name="x1ye=12">
    <vt:lpwstr>K9WsvaVU8JdU/NcZgWeCDgHJ1M9mdKdmD7nS3WylMr2uxF7cqa/MBLTAB7ypHn1omca1cTz5u2Wi6+rZqoeVvAv8b5BEDX8JgkSHsf8jdScFSfTuJ6RJYylgKBN34spk5U6nU0sy70BljBTgUUGC2xBfpoc/s9ShIj/BHRdZ9d+O6mwYHbEG6m3MzWUCxFTd/4B42hhEnuktFgXLi9Syee44puigBsdVEbv6ht2/5K17wkbL0qSDHSRLm7XZvTk</vt:lpwstr>
  </property>
  <property fmtid="{D5CDD505-2E9C-101B-9397-08002B2CF9AE}" pid="28" name="x1ye=120">
    <vt:lpwstr>PUxIPbbnlSuGrGU1sTzH2sEjJjGsZMjtOyg581fX1Dz2K5E7Dv97i2xirABciSm7oUE0f2hvxhv4dMmqsTp0TJyFympWri/Xqr/DAFw4xUOCIHfzglSftsJtAroS7Lxr1Uy/orrZFYoVGN5TkUkyRDuUHlf8/QknjdY90c3mQkN/wYkfAajRgU849ulDTs490lc1zROy8KjHDjA9MvhuABp5MtiLH+FVxHa37qWlwDDgW7OEip48+kPeZb+xcfH</vt:lpwstr>
  </property>
  <property fmtid="{D5CDD505-2E9C-101B-9397-08002B2CF9AE}" pid="29" name="x1ye=121">
    <vt:lpwstr>Tw/T+RuZL2PMHJ0cogNEe13T2qhHSYwtBxrckw39RBQ+ewo5TUO5WSz7vHMWYTiG3q1QteC47fQRm7S+M5qdaXtbtr2ktnvVoJ51pomnMxJd+s5tqqVC+reTYoZp7tb7wOeiQikDsDMnGOORL3WKs3O4kT8vA7e2L8UbTo+C+yfIeG5DfGAtEzxnPA0qBPzlW7j4Fh/fkDnaZ8hv6VehP3YNtE1369aZ9HqFAWvTWb5H0RFlUuVnHrfKpb+gZOR</vt:lpwstr>
  </property>
  <property fmtid="{D5CDD505-2E9C-101B-9397-08002B2CF9AE}" pid="30" name="x1ye=122">
    <vt:lpwstr>8QdtJ7S+6ZJA5SwMMShi9VIFrT8lseUjU/tVfdKC9QpPuVta/PojIK4GbDny2ost8OJvaccQrO4eL9CT/Ycp/WlAMoMdf1QfMmBdJzAyrNQ/YacnXNYZn98FiKX47TEsRwf0GceEmRrY9wPCW9muBbcSF2W+nSqjos3AHEqSlWHTtz6F4fDxanaErM80M7zSDwBQ0u/U9z/Wn/VQbSmvnjG3DRF8tqg0GZK3P1auGXntUKZiDZbM0KUEXaPU8yW</vt:lpwstr>
  </property>
  <property fmtid="{D5CDD505-2E9C-101B-9397-08002B2CF9AE}" pid="31" name="x1ye=123">
    <vt:lpwstr>4C/10x+CSkmYKEp4AEPmxabim/NFyJdh8r6jaxgsfSywlnAI/ssSkjmU08hPy7y07jTbsxvSlg2evtAYOn5hpJMs5GNJrC7o9NKa6LBKIrrIb566kTp03Fd8sGrJBw8/qu5SrrGpr9EyFElZaHmsNH5EGpXp/xODARzYnret6HvrYxPdJthJt/uxDgYsAXWOAJDsc0N+C0ws2tURqnF6hsa8q90vb873EQ/oR9gpsEY/9ncQ/OLVx/GOZGnRAX1</vt:lpwstr>
  </property>
  <property fmtid="{D5CDD505-2E9C-101B-9397-08002B2CF9AE}" pid="32" name="x1ye=124">
    <vt:lpwstr>ScvDzxY7qVWTzy++LAYKqGWPj7bFAwR4LZb0XquO71d7ltIXP8Eo/Aw9Q+FDHT/hzqqeD9callt+Ml+8zuD84DWBESOYO3heaD0MEHQZHlJwtVTC9PeK6TiTCZck601kg1pIvshFN5MviCjMlQwNX9JXee4Cm+0bgrHF6wH4U2z2tahnVEQGshcMS47XVTK6+k2LBBbb7IHQsFxDOo2zlEKI0fkKtBxhZfL51EdBxUzAKW+xX9ikw/BcgPO+F97</vt:lpwstr>
  </property>
  <property fmtid="{D5CDD505-2E9C-101B-9397-08002B2CF9AE}" pid="33" name="x1ye=125">
    <vt:lpwstr>tBRDrthl6VUGDpLJotroS9mcjRBs5Vm0ZU73mcrLAgvR5Y1wN+csyDwjcwsoxu57s2OSN8zBMDGacqX23kgdBm7oifxozHIoAXv0z+QnBJppKgfaW5kvqQWxPP5vS0DY+ZF38ZfdE6flr4oRvwNf+aLRgPpu/3PqGPlEoVAskLCNxTqeZE4pELWNeKfVrCR70t7qRUNDnPImZdEK6E5bD44hlrUvxJg2MFQn8nkgmgPYHSxILvYL9YxRSUuYcjr</vt:lpwstr>
  </property>
  <property fmtid="{D5CDD505-2E9C-101B-9397-08002B2CF9AE}" pid="34" name="x1ye=126">
    <vt:lpwstr>zU3GFW2xp39apO2x0BUuTMiyZg0fR3yTyXD1LfPQ+Zbv7xkOf8+MBmAhO+YOLtyjvzi98J1kZ8GZxWu7D9qG9Z++dNrI7TS9unezdEysPUCu4dFeHnAxlYnbSfBUncH4D7X6cthrRzRvpVEAjIsh3Ie7Q8p8BbRkAqRNUq+OtRGT7hHs+S5Rds76ykNYY7BH0iDQPhLF4n2g9f+83P46/0swKenf8kFiieb/7nSGyx9DW8JMePCRG04rUEH2EAI</vt:lpwstr>
  </property>
  <property fmtid="{D5CDD505-2E9C-101B-9397-08002B2CF9AE}" pid="35" name="x1ye=127">
    <vt:lpwstr>EXHJWcX9YHfx1ZX0I9kiLFONdyuQCkbx1vHHHLnoxv4VGQQFz+6y/fR9HGXi1kNNq8TNpD7uTZuayakVVdYXptfDQz0gCC/APEKEhN0W3rO0O75uDPgXzLpQ2pqC0qCE2FD1pWHug/G3w7JKvb6Zr4x3PuoTGMNxjZOORHZ/eogqqq0rZLMj0UkmfVGabCJY2l+6MB4Or0siPd9dsQyF7VjXlGlm4KtEapcPhtA7Qo3MZpoGiekcPyaop9CN2xf</vt:lpwstr>
  </property>
  <property fmtid="{D5CDD505-2E9C-101B-9397-08002B2CF9AE}" pid="36" name="x1ye=128">
    <vt:lpwstr>9dm6fWnc3L4RTgbsGmVh+2WzdyKfQkNytXH0jxWysjSF1cAFM/zmp+3X3Lq2XT56KYaEK8fmb3Uq3wa9o20CtWs/S+In4HnqLZyincRvq0ZNEaYbWZ6b7i/umO0MpYvfIlIk2C94mV9qlfgrl5a0XOPezzYCzLG3PuqoqiO1p/44UEYc06fBITxeYbarDj3l1QLQmSfcvE8KkZ2nSbwLZmelvGW596G83JnHY+sLhDP0TZmawnKq3gIw84DZ4+M</vt:lpwstr>
  </property>
  <property fmtid="{D5CDD505-2E9C-101B-9397-08002B2CF9AE}" pid="37" name="x1ye=129">
    <vt:lpwstr>e2iOSXz/iGJDwS0yvTzqHJgEZ2ylLKsplGx6tWufEUw3UQO610Yf4AD6nJAi2zxbexWDke7ghTuGIZS6cJGyDztnBPKp4+C0nAATzRo+irxvqpsp+KqjMcD0jKRG6IGVOE9zJ76+a2pIgBfKVfyNJiqr3zPwO/+9xrmeOSimXmN71zP2L/tTlvUITMQmkmDhbyTsp14n6FROW4RBRwEPvpr5moDQhN6j6UxRQH53ZtaPmglNBe+Vvps7dNwjWcT</vt:lpwstr>
  </property>
  <property fmtid="{D5CDD505-2E9C-101B-9397-08002B2CF9AE}" pid="38" name="x1ye=13">
    <vt:lpwstr>pQo49MNs/GkVhhlWeE7jgP+whsJycjtBeVKhgVB6kRP13It1DIGvxcXayAFPeLp7f62uQACJSQ3+ku+d//+NPHkAbljThLK26UMbSqFYb6uHFL88tYeq3IU0Vp1QPeym9k7UJLKDpPS2A5IqrnrrDRypg1N4WH7ALiwwYiE9svpW/pVWcB/rY6ufDxj1by2tV+joRgdJXc5yW4NfGmKWZdfFNZaQGDrnMLKo4a6YAPI/+cHEhkZTx2le2p6roKV</vt:lpwstr>
  </property>
  <property fmtid="{D5CDD505-2E9C-101B-9397-08002B2CF9AE}" pid="39" name="x1ye=130">
    <vt:lpwstr>y8kiraJVM+x/zhytDbwoR0eyNSmqoyUIxfNaZHWQe6uO7TU8H6wEvGnoUabMb3rcc5b/m8ESAN1oy3WD35339a+YZZjIAAAA==</vt:lpwstr>
  </property>
  <property fmtid="{D5CDD505-2E9C-101B-9397-08002B2CF9AE}" pid="40" name="x1ye=14">
    <vt:lpwstr>AN2L+zCP6MC1iBQn18o9j+7rWT2u52MBO63e8T/WLaP8E+ticycP9QEh44/P3zmWxYcQiFhSrsgDl2byYUBXkKLWNjn7fKRUnSGQ8TZadtfPQcJnNMw2R6FcWLQ/ISY4SHzzfYM8FTtHLxIg7Yb8JW7Gth4OlgHtjHYrUKxhr/2nms0xGC8qUg5mqFD2ir89EmgyD3H2YF1f0lAuLD9gEeOVFphBrJyg7gny5Tyi0biTDZE6EnuLn5k6vZohAwt</vt:lpwstr>
  </property>
  <property fmtid="{D5CDD505-2E9C-101B-9397-08002B2CF9AE}" pid="41" name="x1ye=15">
    <vt:lpwstr>/4m354NhyjAP+yIWsAGXipV9GLQP1YwA9XsmKtMlt9WnDGRflWEO9s93ssgVRVGdcGZ/418IB/F1Se9iYZ6s6dIq942Xqe1W5cDQYxOWxVwGNB9N5nEBlf4mmnJ2RjbV9zQ3Hz0KNzvb+kIeWpNhx7NhJbAG/arqVrmRjjuKX12xpuE5rPvp2m1n3EF5W2Lmj+pe9JL8CZ4MnVpZIa64DgMHEGKfCbsbsJfhBkTmYavaKG7224mcZRDBsH6yNTC</vt:lpwstr>
  </property>
  <property fmtid="{D5CDD505-2E9C-101B-9397-08002B2CF9AE}" pid="42" name="x1ye=16">
    <vt:lpwstr>fJMJasMs4u7XirMATRjJNfRNB2Hb6/r3vt0KmMpf4MMNOkn5nyltYpckmleB7yVTIA0SE10k+JJz008VKasQqLwefgok78hhfzUIxGVdoAIg2Jommks9rvhmXQhe4JAjsDTQslDmcT+GU1snVs5x+CXrkjAHFU9IvwGZQNrnr2Y5nxgIH90pCv9eJ/kLimeQmq75ghBDwb1dWxtCToEd3byfWNLvCfavGwMAB3/BX/1LZP34QT9Yzfmbq09zzlb</vt:lpwstr>
  </property>
  <property fmtid="{D5CDD505-2E9C-101B-9397-08002B2CF9AE}" pid="43" name="x1ye=17">
    <vt:lpwstr>4k9iYDHFuGpLNmVqOZBMHq0nO+tDBdKgp677SZoQxjFAfetDrOCTgoF6chGCH0+elB8hbvIsTwV0FzXEP61acDZqOhn6ItnuubWkKeW3NrQEDFSbOHwDoVgUZc80sSm7H8jIqkmw+JMl7jPHzPSCyI6qDfvXPRBh9ZSewe31JfIDC1t7sWkK5cfFWq3DVwdxfB3ELN1dORmMvrUuwrxcZent/Nvx+vZLF5dIBO65l53p1FG4wmtO4NGOU9u3hqp</vt:lpwstr>
  </property>
  <property fmtid="{D5CDD505-2E9C-101B-9397-08002B2CF9AE}" pid="44" name="x1ye=18">
    <vt:lpwstr>yyrEk5OOpdTyT+8F+3JbBhW79lIB1dZE1oYPoZY7U83tjqwgY3/IlBcBp19Cgp8MYAoXWta/JhYn4qcyyPT5EtkIQ6SP5JYTArMwnWkSFHL0kd6u1bosJWR/MbKxrMvCHmUW2cvBuspHLf65sA9JpOLjcd0RY0sOQnuiFI7VNSxaBQBBxdNJEm6ANgXJW8x/LwMPTPcAN6EuiU/ZTB/1v2xnPm6PyRno2br7mNR/K+l00qa8V1KSHCwdGhvd/eu</vt:lpwstr>
  </property>
  <property fmtid="{D5CDD505-2E9C-101B-9397-08002B2CF9AE}" pid="45" name="x1ye=19">
    <vt:lpwstr>eksw35TTY/RyeSz3Z9NXylqeaUSgq05PkSwBULw/vknm16X8IgJqMtVXchA8xnORg2C2HGGoiizGKwM551ZSxMGSn7dyvVc5v5iZK6itM7vCS0Z01bHtz85jnO7CwZP9Y02OOUgc8q0WBKX2/SNcIEqEDByEgE/IBBjfyQoHxLfMP774xy+/t9A36KiTR55ld6eYhMTpwQp2ykgDx4e8krxzk/09/mPc1CQcxuRdhJTpX1xLNEZ7GUsfRmWZ+ew</vt:lpwstr>
  </property>
  <property fmtid="{D5CDD505-2E9C-101B-9397-08002B2CF9AE}" pid="46" name="x1ye=2">
    <vt:lpwstr>XNgaMAl4OG9mA4lI6GTzRlCgrhpPV2CQw1N8UIdV7sy1wQGvvFe4OX8du7QD8+NDeDEgOYTTLoN/Q0x7wRRcfRXtIdp1XMkIoq9PF3kecXT7LvyYXGT4rXv3gaAzKD0Cn6mO460YQ4Xkfi2nI94201NW00iWI9KthssY1a3g/y9upoQeXW+a3ge3iZEHRS6nGKnksZ87N8kaXXSQd0LCjAPOTghcKV8WGEAw5ngFsB3ClD2FUxkEP3epSNnCO4m</vt:lpwstr>
  </property>
  <property fmtid="{D5CDD505-2E9C-101B-9397-08002B2CF9AE}" pid="47" name="x1ye=20">
    <vt:lpwstr>p8mFY1RdU9lx+XccqfHWhzibqnpcY37LWIJHX+8VcoHR6YVALcjASKNODgQpX6F0pOlWKCWMveKtAZ49iLTr83yiZ36w+8T6M+iqPuvu485xjt+5VYv5iDv1EyrTykqHu2E7zNLxsU7/eSNt3RvUwq7YPcwJGWX5O205RzHdtyMfBBJqzwfHPpLbYSFTuBX3ZcLwSsjRFjRmKcs3YgAmx+cBgT9KDdEgl4XXTDkZz8bE69H6bqZNWsbAzt7l15k</vt:lpwstr>
  </property>
  <property fmtid="{D5CDD505-2E9C-101B-9397-08002B2CF9AE}" pid="48" name="x1ye=21">
    <vt:lpwstr>CV/k6F/Z6ozTWmQAk09D4ienCffPNGcp4oZbfWhBa35scN32dXuNbzNxTxtacuUevCPVKHBoyxwpJehwb11f0rIi/9m+jrRe70tsbsky7iJsSh0uLZKZ7wmwCyHfVDVqt1F94tLgkSRE01ZOrDl0zY8HOnPLdaQN3UkHnzTI2O4jwnNGKOZIk0yff03lWBPYdkwWuDKabEzqs3hPxfmHbLBHbZn+k4L+XCTWcuv75tjHrfRxyHbXlM7mpG0t1ND</vt:lpwstr>
  </property>
  <property fmtid="{D5CDD505-2E9C-101B-9397-08002B2CF9AE}" pid="49" name="x1ye=22">
    <vt:lpwstr>lFhXWXFiyqNd1Gg/EToLSEO2wTZJXj71FgLKqUIylB5aTZyI2/WPWR7Apm8HNa1ilIPEAHCDSi/oTmmFb5o+hRjtAtjkNmhW7BeNQ1O1NNu+kRITTwszgvgMRzVYeRSpYncIMSyt1ORCePqtP7aF32ah+OputRO3PQdOp2jc08UlTocyzTd8ARMmdwHZigqeiydB4lFOJ0yaWVB1l5PWkxy3pu8JmyT7J51fs53mne2kCh25af+lE6C2vDenxTl</vt:lpwstr>
  </property>
  <property fmtid="{D5CDD505-2E9C-101B-9397-08002B2CF9AE}" pid="50" name="x1ye=23">
    <vt:lpwstr>RlDn3yldnqQRQXsjDAZXq4lzbrlCqA6OcvqEdWATDh1Nvn8R1VBsY5/awNuWIf/LRHEY9tPSevbCWHZgrWK5798FnGKzM6rHqtB4e99sg/lb94b5rHjdZgKO2qGOYZ8y/yxirviBPlMymtolToH0U1HvfGJibZcrzk6rKfRl1lkRJSIeL2/zKlmnbdvkd64sCBJ6A9bjcDKBTwkv8n2hSZfvQJ3nRdPU0/cHNgD/nRuC14DvOcPtqXTlM5vhyJM</vt:lpwstr>
  </property>
  <property fmtid="{D5CDD505-2E9C-101B-9397-08002B2CF9AE}" pid="51" name="x1ye=24">
    <vt:lpwstr>H5AHyCfDxe2RZ9oyRJEeYCzLrbEITmwLo5w3CBOrrLas+umjHzpvFN4HPjxcNOHTICPW3zjilr4TY/N1+HjLLON/cPJXbl5I+b5Mp1ERu8sX/fHyn8rHmy7PSGkAztTsg+LxHsnqWdk3Q0WfSRLEHuVCba3Sm35bf9POCraIjH+EOPO1sHLlozeN+AcKUo6rTMJEoljkH34H+7A0rlk/AoShyx0utUTYWOcon7I7hzMJby3ABeAEIiqx1uAN+Cb</vt:lpwstr>
  </property>
  <property fmtid="{D5CDD505-2E9C-101B-9397-08002B2CF9AE}" pid="52" name="x1ye=25">
    <vt:lpwstr>zP3AZ0YIXunB+N7+Ll15VdfrMP2PnfzS3qTfgSB/tr3VOcqWvLwLas5h9m2p7Bzw2sAK89snPwd58TsQUK8BGdH5Slksyp7vdPpsQKExo2LdRHAc3Y+MfgcGOYcLOvTLGiGFb2N2rDP8WTXTvPqsd1BEBaB2Wrinuep3t+1B/Des9Ry+kLN0IS/4B77hNDGDwgHKYRtbcXWQx3BfJr/Xf2U4apv7YkcSHkpOPb4VCY4LGRt4tJ1072IPn5ZK54B</vt:lpwstr>
  </property>
  <property fmtid="{D5CDD505-2E9C-101B-9397-08002B2CF9AE}" pid="53" name="x1ye=26">
    <vt:lpwstr>eKvOvw5PiSR41nm6VZ4ktf+ueTVS3osSzbhVed7aOyc2s4AGlbI4W1gzv561IDBGM8jigr1DqfBIDWDmZqjRB/PD6ej3SR9w4/lIkUc7CzRaD+sQrp0SR5sfxrv+FAW3AEPbcClexKTTSvfcWmrtpDy1Lr9vO6sZk30qWdXyPLhcimpMtfJB1OcIQYvIIUj1CaaBXV9im4Crn+CE8euNYJwmds8Jc4UBSyDdmn2mmXf6J/QSd8njPq+VaQshBAL</vt:lpwstr>
  </property>
  <property fmtid="{D5CDD505-2E9C-101B-9397-08002B2CF9AE}" pid="54" name="x1ye=27">
    <vt:lpwstr>EvYnuEcSDghtFndX9aDF7bCwj6bRBvXDFgFCIGVGqTdnn1JRBSW0MS4tJoY2pY69+jiVPETs0WZsJJbxpr/nPu4mjQotMSCy2+9jd0hyKnJxOMPT1deleu59S0E9LSl47KR25/pQL8yYuMsg2NnBEzRWSbqWMD4R0Z/EiHFcLU6+FzOXp5sf2KcPBywZg569dwe8fqhCwWXkRmEsZVCs14u4SdodAWqdzVEu8YnOKAJRzEIaFjRH7MfbYCiLh83</vt:lpwstr>
  </property>
  <property fmtid="{D5CDD505-2E9C-101B-9397-08002B2CF9AE}" pid="55" name="x1ye=28">
    <vt:lpwstr>oT23pIF0p1z2vi4GqEt+/vnTYgK4XQ6suwEs3m9CDABF8bI/7PlJqntObv63DfoOytk9BMG+Sde7472foYW9NMdR2KFAK9zz+ipIVEwPnpqtar+6MjOOOfugItM840wUW9lTBFEYllcWbQNWzf46EfpIoxMsaGGX8rGCjZETw81VlbMb5q8utVhDv1oUAogLluENfTrRGg70+1lLyLIgQeh3zfn/AXqoCFWyPw3+IFeANkIWw8jYQKRlIh0ua/2</vt:lpwstr>
  </property>
  <property fmtid="{D5CDD505-2E9C-101B-9397-08002B2CF9AE}" pid="56" name="x1ye=29">
    <vt:lpwstr>uwUDQXtlowDEQdkZ1S7GK5PuUUxKNuaUdM+PQ8LODAXNZC/rveZp+9WPwfQ7l5aW2tZTTX8VTtcBVIJVTIr1GJEbAs9rbmEh6/e3TRZQZiCDDDhIeq68QXKBv9/cOXZz/amRK4RxNHlbK524n8hUYLQomcN9xhMmlDQ9v+qim2Crxc6eAePK78IXDwBcZt5QsPe/Xklc0WB68F784hM0NBzC/Xlt+stjanjFZ7U+m/nMwWSXytypArO4BIP6iqf</vt:lpwstr>
  </property>
  <property fmtid="{D5CDD505-2E9C-101B-9397-08002B2CF9AE}" pid="57" name="x1ye=3">
    <vt:lpwstr>z272s6K94RyHM96lI2SZmoQp5k7wMWnrQVx027JXyZw3LUij+E4fjsY2lE2BRFqgnalDZcsIs/dAuuwYsBH8LZOYapKLS0raSCdHOwAAJzMMdbsa2qxC8JVewP92ZeRUaemOzDFW41PsUiQIIqiJlpIxtF9Z+V1MPRxFj3jOX0Z5v7NKWIbgupBDxZvw+jPaL3Mm5gnUXNillbsMq/rzFGisuLvB+B0SjqdFra7ZZ9b9iGKZBsv/Za+X/CiWD6B</vt:lpwstr>
  </property>
  <property fmtid="{D5CDD505-2E9C-101B-9397-08002B2CF9AE}" pid="58" name="x1ye=30">
    <vt:lpwstr>47bK5hjN07k4SJ3qVoL5Qn2NLk2WD9hfptBu3Rbx6PmTIhL+wodV9obYM8ARXeB+m7AnXARlgjWqLH+lx6MU4fbv6A/MTyeTmkT46kzfHr73GY2GIdNhp/VFAvc/FKEoYZuRxuozY89/iDGJdX3Luz7A7mvg6TJD6uuS3XvPpYZ5UKx1WKSex7bxCkpnSGWiriYb/MqXZU0fSBSbpzwiyuTacvwPLA9buQ9xVnQFjZCAz06j8E2ymnG6Odwgi8z</vt:lpwstr>
  </property>
  <property fmtid="{D5CDD505-2E9C-101B-9397-08002B2CF9AE}" pid="59" name="x1ye=31">
    <vt:lpwstr>b/PG3mDSxmML9a8fELjNYbRTbfkDoWbnzTKVtE3qLxt156VXNPrs103d6G8UwMONLVJe2kSdSQyzyWNjnfl737XLf8LQHSEqb/sERrNvlfpC13WT4ejVZ5I1xzC6U21LqI7/TMxWkQpu1aULAPhjVz9tlFcl/2ZtSbK+U9fz1LnvPjMfXxBd+X8EP5PvIlpjS0ZuUaw8dR0X7kfxRUMWrLm0zNC70Sei/GbmFe90sygc9EE40fx7wy+m4/nMFKM</vt:lpwstr>
  </property>
  <property fmtid="{D5CDD505-2E9C-101B-9397-08002B2CF9AE}" pid="60" name="x1ye=32">
    <vt:lpwstr>7pp2KaX+UmBtNVBdCauWwDD8xpKfLnAm6FZSo78y3SVoL1a1SUnti0WJfrieFsBeAEllG5FyyF9c23ijQH0lJRJIr4yEbt3S+hbciBZD9OikLENz2BA7p0O0qn9ZCq098vZiJLNhvJ+GmXnuCkIFIKw2lEoyC3rNrl5/Jx4AO/KKz1rwnSZpUZzzWUJeO7XjwQzDjmW8QVANFCQiBAdcV+bsuaYoqnJfintECWHQP8BgoTIz+Shfni9ai/fPnn4</vt:lpwstr>
  </property>
  <property fmtid="{D5CDD505-2E9C-101B-9397-08002B2CF9AE}" pid="61" name="x1ye=33">
    <vt:lpwstr>1X3LVJeYF3l7eXO5Uhn+KzXlltgNdYp00mnTkYnk7jCm4jBIbBS2xLBmJHapjJJFtzFqZ+Sd3k2WSkj1WWz6ouemKn4s21q1enLaSgHE2EuPjb+d9gpCw41EvjMDsCPUznPKtwo3bUWNnGxeiAP8J+Ulqxs1smFSYJXN59GtGs78fK8zVKFXWnITlWVP5oshLJ+c5CvcX97dM8elXZj94FqJJcm7tG4Yl05BuP8x2C6uZ9z+r/gO+Uuwv5E8io8</vt:lpwstr>
  </property>
  <property fmtid="{D5CDD505-2E9C-101B-9397-08002B2CF9AE}" pid="62" name="x1ye=34">
    <vt:lpwstr>g42+vKHkbSfj7Vj+7/741LAGvvq0DTWce0xu+4+VTTDnExXbmanubsGJyikyOdP/C1lv5jJYvXPDWrz+R3bECVxWA8otnJAbD6jNhRcpDioLQBTe7GpvPfEa2Lgh+CZJtsYJd59/mrVatwHsr098D8YeAVR1NF7WfWAjpi97fkyW2+ryiIoPWIFiB8tFIlO25BObwMLkOYCIb3FMEmtwBMNTiKLNdmH2enragmukvE67pvvYS3DHl+T9ct5zbiI</vt:lpwstr>
  </property>
  <property fmtid="{D5CDD505-2E9C-101B-9397-08002B2CF9AE}" pid="63" name="x1ye=35">
    <vt:lpwstr>inTha8PQIlKyHH80cuUXCxW/QWnI+xSvQ3JPsEplhxzgdQw/CvVoIeFdi/GGlkqu7mas46yBNMsfbnX43gWFDWgnj+7Qy//UPHC5/E+AeHSvnS1ElG92490/4zM18qr3y9q7scfJmA0ImlVA+7N96dY1NF6PHsVSTvJqxcdpCc8d5ZQmPaw30sFZymY4Ypi0nqHRjwptBV5aBgHuZhSO+h6WXgmB9mZC5OkpP6neU7r8EXkoFJ10BCROXgvodLe</vt:lpwstr>
  </property>
  <property fmtid="{D5CDD505-2E9C-101B-9397-08002B2CF9AE}" pid="64" name="x1ye=36">
    <vt:lpwstr>e2nE9i10eg3Qa2gydRwokS+yHBGMtB0tCkyK1fx2lvwXp52tYx+bwLcg9idPNKpjhGqyaSP1y2kQceTuq5vSX4/oei1KEd43MxYoNcFg3DHJTEL0zz6Zy+yy1hlyJ7QC7ehMioCfpaf56qhWDyr8acX7tGmJ4QmsVQ6J6MNaJMuCgmuTp6MR4OoCa7SR/trmIU0JH61tLHCZXRktaPJQs9RS5AlRTTM5Y2NP0Ep5ivEvUGWkLEr8C+sD7FaineU</vt:lpwstr>
  </property>
  <property fmtid="{D5CDD505-2E9C-101B-9397-08002B2CF9AE}" pid="65" name="x1ye=37">
    <vt:lpwstr>/cN2zfBx6rHaun/mD42p0QDgNzYlBkP0nd0uTdD9Abf+6IAgsJr2Tbi0uEfkVYe5H/iE+8esjSC9FZaSHcyhGuePDxL34Pl7od/oBoZUxNal1q8Lk6VuTXS6FPuhQNj8C22nermhVoL8mvAw4nSXX9CUoYfOi/ghMmURnSYwxWu6b8LHpfePcqAEAJmeK6ytzbJ6Vho9Ywg8Yny/4mF/capBqEPvOzEfSZ5laMYpbiXje3AdrqHK1dG6BTGurZ3</vt:lpwstr>
  </property>
  <property fmtid="{D5CDD505-2E9C-101B-9397-08002B2CF9AE}" pid="66" name="x1ye=38">
    <vt:lpwstr>NXNAGKABlKEaX8TV/xd8wip/JoQQMeyYvlxg+Gl5+USUSGC/uFn+n15SgyaTPWoghQUKYK9z5kMUcL9P0Qk6xiRB9pW8p5Vc9Gh7jw+pOq3+61tAs8ZXpVvtIBNmV+bldNejrJZjxp9bixMzunfew1+PPGH9ObFRTWJNCqWmjol1xGKqdB66cZRl9pikRsy21z7mdilHjxhxWWwgyzk1a9XJJVY45ZnoXj4eUHssI3PPjnOjcX1qynGgFcNQIEa</vt:lpwstr>
  </property>
  <property fmtid="{D5CDD505-2E9C-101B-9397-08002B2CF9AE}" pid="67" name="x1ye=39">
    <vt:lpwstr>KPTjAMLqyZ5WeIGNTpKfEvJnfJLhFTCuZzJSSF7+DVYJcTfWoWB4Ekzu/khKOvLkW/BCuud81NsL2faNpBMOcJcaGDSEExRx18q2k/ldflZaYZgST8XXnRfU2kPsSDlMKfGy7o9SvrnUwLfiIT7qH4PxILiwjgpx+ZotMniasfeNI6PVAOjJW97d+rn4P6rCMYXQ8yfGZslY/WWMtKsQUW1rP8A3ybo8w8f5uGIfdXDfchzVUcET2V8WxNSaBNa</vt:lpwstr>
  </property>
  <property fmtid="{D5CDD505-2E9C-101B-9397-08002B2CF9AE}" pid="68" name="x1ye=4">
    <vt:lpwstr>tyjG+QA84j9hYKm/L8bEscgrdou+W2GDXzFoM1NudWLemQo+go+J2HIE2nL+ztHneCWrWd/SnVCGV4Cr8lNH7Bh5a1RdaHw38jhDyPuth1nVfWU06u56jjsHzIspKHSVUe6XiC2AYbEuo+rNbrgi3zREJUV231WZnPfh4z6nk4AwIZYmbMXi1xhmxZFm2RzqsDdyDlcxF8y1ztyZ3DQVgIHDzaIdnJu0XU54Q+YA/o1HJuuuKILrs2HDj44W4HF</vt:lpwstr>
  </property>
  <property fmtid="{D5CDD505-2E9C-101B-9397-08002B2CF9AE}" pid="69" name="x1ye=40">
    <vt:lpwstr>FBqQhnccr9EDSuPX9DaigsW5RZns2tVbvKXJ8GdYY2oVhBs7BXo0xcttnHujW3cmdeg+aNiAk5UGF38ufiW/1L12wnCxQ66x2en5nf8gFR/dwys6zYKZ07qDs1rMz0AsVcBx5yAGkKs4shYUnNYzrp6tIUkEglX0p1hIO9/arFGVgHu2du2FrsCDSsC4568Oe5Ims3B9uj/iG10T66eYdgIpfcpONGjBg8eQyQzESTnROUKE2mm9P2HkN/s/+HL</vt:lpwstr>
  </property>
  <property fmtid="{D5CDD505-2E9C-101B-9397-08002B2CF9AE}" pid="70" name="x1ye=41">
    <vt:lpwstr>Wpjrf3aKR0c9oY0IQ7FBYd9KmB2VZUhICh1Cs7jfXhoi7UR8i4l0fn4Cwn32y4CqAP1CslzNzIOnayVMqQgq+K5L+Kb0ahnaaj/bGrD8bqIBlYyrERmAssnqWQGl0zjv0m5rpcemTGS5mQvyvC4QQFUUQ0nSonKkOg3zHhXyRUoG2jNwdQelXGpqilV08Q6ZGaqW3XFU5LH927ERLZhEPg83B1ZZPPIQWJC0Rr3Imwhnp4br+jWwnldPi6/8hq2</vt:lpwstr>
  </property>
  <property fmtid="{D5CDD505-2E9C-101B-9397-08002B2CF9AE}" pid="71" name="x1ye=42">
    <vt:lpwstr>e7tGBJAgzWXRUJ60zBHDggqZ6r7SvyC5F9wXQCE6ysjQxfuZsQCFPDYRUxeBvh00SogYqAAcHyx/ZkC2hLIPmUWrEpeeC+I4wjJiCzWJtVCtS3FQ3/9oBRDr/wLAwcTqVgggvrvgRVnABZmenvkIk7mlfChDqX/L3yIkjhWG77OGV/acGFna3ZVeIiMwta3RRF5fz+PWDH5MiMX43cFu7ZhYhIuIr6hTFyS3hsAs1GJMMGPT89T4HnJ8uoQcHX4</vt:lpwstr>
  </property>
  <property fmtid="{D5CDD505-2E9C-101B-9397-08002B2CF9AE}" pid="72" name="x1ye=43">
    <vt:lpwstr>xhECqEIe2DSSZhGQbyRPzlmrKCoKtUlZ9Ms/bPLCFaQRwznz3eicCFuQr5Jdb7lkaU9cimS8vKXDOF5qJvr+dQy6kAVBr5N3+fDRROX3puobxAp8YbAvw/jWNf6y6xEb6YRrTA+dwFs7mOAXRdIcV9Lqb8qkzgQqrtcRMrOfs1XRLAqxriBcCLKTqp4q5WJXtpC1WLiKMfN4ouLd9L01JSOw9hYsJ4g6aATuPO3wUAr1gko+dW2DHkb/RQcKm+X</vt:lpwstr>
  </property>
  <property fmtid="{D5CDD505-2E9C-101B-9397-08002B2CF9AE}" pid="73" name="x1ye=44">
    <vt:lpwstr>Bw/NRG50aQL6YTYYK9aiFVbV3Lf93iUDukGiIa8QVdwsj2Oqw4iMAlDJim/yxKp0Sw8PZgAnUUYk+b09Ti5aUalLrf3Za1O6AC15CQDz62+V05B7LlDq3zVxdWso51KIFvb6MBkG4P7BOOzlV5PqmJkNeK/rfxYMFGmIym/A8QQB2zxevV8YRCxhaI5/fcsCAKPSGxFjZdf4xs3U0YqA8jhPrkjR7DDT0GRiCQMGfV6+pVnhboClm/JM6Y3tIoG</vt:lpwstr>
  </property>
  <property fmtid="{D5CDD505-2E9C-101B-9397-08002B2CF9AE}" pid="74" name="x1ye=45">
    <vt:lpwstr>LR64SbK0O8A30qBoZefNDnPSfe1HTDB0OClMOyy46TBrILOoJ4Zxuu9ftQVkDJxIExDqn5h8/gnkK70h77UdvK0Mf7x/JP30vesxh1rzI6U81BI2hf6KMWw0PDxi3gMzbQ1LKDJCbxR3RcFj0UhRbq2zdEl4U6cfNeOuPGsKs6OA60sgRmFkuYp0jWmZMrbcErJXkQ/xbTFU9fWUtmKnnFx4N3dMmJvHqi88lzEhq5eJVT4UB4veTk5dbQOkmec</vt:lpwstr>
  </property>
  <property fmtid="{D5CDD505-2E9C-101B-9397-08002B2CF9AE}" pid="75" name="x1ye=46">
    <vt:lpwstr>9FetQS3+73g+96mS67S4LvykIffCLyoKQe+3c+4hm6WUnI2bYLUZBgsbHOt2ll1OerOAee7wKY9LWSedjFWX32pcgNRYZDjyxVcJbhKXRg803A2wrgsQeTF1LQCvdFHQFLOApQqA0d1euPvFKZit8j+/EGsylLQyc2Mf3Srz/PTHWcIAFNok9KaeZx3RhqQaV10g2hn29zK9Sb3mPnzEBbRMDwCpuG4xtBWcld3fd3t7D0C4kwkKvTJ9o9OAMSU</vt:lpwstr>
  </property>
  <property fmtid="{D5CDD505-2E9C-101B-9397-08002B2CF9AE}" pid="76" name="x1ye=47">
    <vt:lpwstr>GGjHDKLBKWOgpqU/4OMOtTDP5sEgCNVyXf2FDRhmdYPAgLeGV0aLOKOrhloKP++OLVS2f6SOxAXe6b5I2VKwNez+rscyQvo4iv6c3KFZwNTkHSIMmvmDLyxS1apWZFHYhcAEMttQNBGw1wtyEyClmdtn7WWCrIbBJjkc/kkUtKLwX2mn29ySQvYVVkIAm3dSsKbRI3PWJ3MyLwb+S2juiXOer+ExfTXNAlqtRujoki2RJuBUBgmCp0A1GIJc5QT</vt:lpwstr>
  </property>
  <property fmtid="{D5CDD505-2E9C-101B-9397-08002B2CF9AE}" pid="77" name="x1ye=48">
    <vt:lpwstr>f5/DZsM0V1iqSa+pistXFYs93jzj6erMYTHTa+tjawe4F1tEHyHabmEhIVYkcpzTwZWmgnnZwUcPV7F2/sb11F1Nw8EptG4s2IJ9fT5jJcernAaJvsX4Dz6hYj73Lw03fOSN8Vmj9Dcyljz+HqxQvw/nAOi4Zvz5vlvl1zFwd+clzsReXk47SPFtPpvKztTRHd49bVn7gOd6YVK9xFFWnijFR+/r7OHBG2fEhi0fSwRzJt6k1Zp45MEH88kReEJ</vt:lpwstr>
  </property>
  <property fmtid="{D5CDD505-2E9C-101B-9397-08002B2CF9AE}" pid="78" name="x1ye=49">
    <vt:lpwstr>bbMmSsphVeos1hQFIcIaEDXuREQbE31T8we4fiOiJPRzz2E+i86o6hlw3g0tCp8bPUTK5wp60OjwCmMUpvhYDx7YhrvMSNi7UoS9j/+f0xw0b2S9g3SXPPGCfUvyvwxJVx31ahakb8tSu/aaAvSfCdXv79/aFaQlETT0Pga1esf6xva7B2TpC3q8Evr6F+xe787XJ6LM0qjlrseroXqOgBwf+zFKx+DdnpAvg/65ohawufc+r/lOHw9UDaSDSl2</vt:lpwstr>
  </property>
  <property fmtid="{D5CDD505-2E9C-101B-9397-08002B2CF9AE}" pid="79" name="x1ye=5">
    <vt:lpwstr>sNIkg4jfdN77xTRLO1o9nd5jYRkfnuC3FAc6AYCTSugpPf+ezbJtvxNTOT/kOUEfrH/0Wq+EFYuvhm0IiyG6Fk8127HkxSOaPA2+5Mm2Us1g5YUduD/CYsZQmFRQjH5nyhoL3lg8+NzuiE3sL1XDktebImerEd4ZqRl6RYO9t+GHkyGd5Wi8paIFDFX+Bzf4Wjd0SUbHmTARbENiU6Jq61iKDC8T9VcM69VeBzZua1qjEm8d6ypbhu8ruWlU2TB</vt:lpwstr>
  </property>
  <property fmtid="{D5CDD505-2E9C-101B-9397-08002B2CF9AE}" pid="80" name="x1ye=50">
    <vt:lpwstr>y1ma+4sj846ggUKxRgga4TT/fMymJpF08nhkTCFrqOpWTihQT3b/lj189gvXzelb8PT2ZeAzrryfFoMGh7NOqtQwyLPiJQ/JeykeFMX7uVv+tu/0TfbZruz3akOPxTtO8CT4ybzJNk4bQhf/lV1gEGkL0Py0hEkNDyy/YKcloP+GVKoIZD9KcQ3qsGbJTW4l2CaSZ0cI8ao28K1G8wH98TEjWnjduojssunj4FIGCVNoNvm6+tH0bMtn4Y4Mdjd</vt:lpwstr>
  </property>
  <property fmtid="{D5CDD505-2E9C-101B-9397-08002B2CF9AE}" pid="81" name="x1ye=51">
    <vt:lpwstr>iz/+RAUQ4Yul8eOn4E1//mpHvLSDVIpcHmdOLt1g+oGhP+BcwqJRQF9F5JsbPXrqJZ4Q/vL5EGTZHd08io2Tg5+QsS8zwoO3WYw/t4rJGYJn4RHbgjtdMJL25ZjDyOOLe3olDc/plrUyKzI5atlirFsRo9eADrncy9tzNfBT7m1N9TswNX1PxnOmCWSACmUi+whKhqGQ+lWmG1M8N/E21/MOAEw/iXL8INo4re+mMfSSghnVvbGJhMNzYjuuI9E</vt:lpwstr>
  </property>
  <property fmtid="{D5CDD505-2E9C-101B-9397-08002B2CF9AE}" pid="82" name="x1ye=52">
    <vt:lpwstr>FVqMGcC57N4gcEQGbdzPB8YxI5uNFsokJYkVRoQ47c2409/UMUqKIwFquK1CYAxBawpiwgtoNgmEK10p3M+bhLKGhWKGP/fJy+qVSCb9FWOL/oUvTHhup15eU4kC99OVVHI4GLsZ+7sDD1gBdZWHT9kDR2t7KxVS4iv2vf5TTMiGH7xaLi1Jpeqmd9sxUCde/nw8jeYAirWJzpNN7zQ6N7WjtKo/tJwljEsxTMsXSxZrLTLORAIR7KYhdM2lMSh</vt:lpwstr>
  </property>
  <property fmtid="{D5CDD505-2E9C-101B-9397-08002B2CF9AE}" pid="83" name="x1ye=53">
    <vt:lpwstr>bT8p2CD4aSKLVrkMs/cCQz+arz4VGgvO18ud+P6FhdENrdUyPgCVxnsHQ/N/wRYUl3JAh3TbZp04CxjOhtZWRizaz5RSY5j3jzI9hrPgyE33xGxTnQuRf0uBGCbpnCHfh5lZ/+wJICNjZtQTKkRPjgQQ1Oz6oCuF0mdUJKW9OBFpOiJbKinkvieyUFiX6kjfQj9df1/o3oxETvdsmNkeHlH5Iy2s/7/UPwHiRjm1kNP74mMSeWPkJ2PDXFZgXnE</vt:lpwstr>
  </property>
  <property fmtid="{D5CDD505-2E9C-101B-9397-08002B2CF9AE}" pid="84" name="x1ye=54">
    <vt:lpwstr>dazIlZZmreog5us0fotcYknZXGa9IBS3Mg4CZc8HCisdQCH92ckYLO+mYPvuIa/+nZl2sAiQRhUlkOeFJzKkGrKFUqyDAHiT/EL9lqw6iRdSEwcBrzXO1tc47NNiPpZ5ZI/i3sLbLV8pl/IBldYJclE4W2WLKa5Q2T51IoR1n1JH4x0oP7RpBFFilnoqaIH/QCEKrOifQAFTm6GAXAyPYqGa2CrHbLmQJT0asKzpe0wT7i/EzOte++xEUp8mXrY</vt:lpwstr>
  </property>
  <property fmtid="{D5CDD505-2E9C-101B-9397-08002B2CF9AE}" pid="85" name="x1ye=55">
    <vt:lpwstr>co5u0fGCly675+3ViO7STNE+8lfXVGFjDMsqDvKKsMCiBYB8161s2C3IljXqmYvEu/6HLyniXLwHw0WiJD8WLygcytImRUZjuD3piRCsn9HIhxGbqu7j1nRVtpoUzzLAqm89xFgRMpid/Xroqsx676DLm8XihizeaQlE4xZgGPBe6eOB2+aEmwp4IqZXvbmWTvAL9yH8UEAT+s2ugAfmyuz1J9XkNuUYKKf/WmlXsV2NyydgFPxDHzZSxfrnNqE</vt:lpwstr>
  </property>
  <property fmtid="{D5CDD505-2E9C-101B-9397-08002B2CF9AE}" pid="86" name="x1ye=56">
    <vt:lpwstr>9U2ORrI6vsIPhg7Cge41x3xq6uGCnU1GViN0CgAQD6KrerrDIB3JqR5SrfZnoeu//hqoC/v+bvsCrMURXIXrCnqn5O6TO4I4tXLnsiOp0jghFKbUwPUPy/HpT/LwBUUWZ7jg8wMMAc/3Auv/Lr76lSUXOMNnwokIYbaSWH3Q6+J6yAEGaoem4Jzkup2e2jQoIZ4F9XrFGGuCQ1DO9XqMN2vCzz2Pqm/E0u+NqxPEIG6fd71laEbwmzusvIE/R2r</vt:lpwstr>
  </property>
  <property fmtid="{D5CDD505-2E9C-101B-9397-08002B2CF9AE}" pid="87" name="x1ye=57">
    <vt:lpwstr>QYNtNYO29YfSaNz53YPRn4jOlsj010UoHGQG9ql8g7+44/ve6ReIT4X3aqc1M7iz9BVc2etOWM0uVee7XduePtAr0iQvT8ZTm4eRmWYbBD1hAdNsmI+/srwdEbDa80PsNIxWzJ4tQ1t24023r8NmBfUITzeGAF/MHzP76toAW5S8DQdbpivVfs94LU/TxGhiEH/2Ie96j1KkcQP0rvEFj/soi4AJDiQzNcr4SSzmbO80+LGmw2VYaGRC+7M1guu</vt:lpwstr>
  </property>
  <property fmtid="{D5CDD505-2E9C-101B-9397-08002B2CF9AE}" pid="88" name="x1ye=58">
    <vt:lpwstr>UqkEfc29mKGMHr2XAbPlm5w/0SWdGy4UsHTgAGvz9kC2loz+Pqdx/WL8dr/N1uwvct2w0Q0PqLnILwX9IrSDGF30PQcIjPKRIWqBbUPYysciDa69SLx85ksXBM/kxcsEGa3CwBIuRZkhUke6rr3UbWb4RPWoIqix3UDwCvnK2H/WuWJwXay5ZAPujtAd+MEmpdKjKaGnJiYtfWduvgLBF7Nnjs0x+Rk4yHP43EOzGo9QUsRFk2kOWUmq6Y3eU6v</vt:lpwstr>
  </property>
  <property fmtid="{D5CDD505-2E9C-101B-9397-08002B2CF9AE}" pid="89" name="x1ye=59">
    <vt:lpwstr>icdOwOx+fQr3KBJGDhnzysE3SN1D1Ahy9PjH9CAqatoWFi55Is8h+L86XVQUb+nsYem7tbSHdVrw/rGtkle2Qsbxmo77rSP4/8wRSJuIfFoN9SgBIlTkLV+Rq5TR8ufRJBEyaykkwf5NnPqtCLLkZpSCr9qzQOtfdV9u9N9jidHfF3chh/XQq/OmdldyvdXtaBMBR9sivjZ6rsOX4PwgI/LJscz5AxeAk4CXGFMRTf8CNKOIO05GVZ4ZXXuxZSh</vt:lpwstr>
  </property>
  <property fmtid="{D5CDD505-2E9C-101B-9397-08002B2CF9AE}" pid="90" name="x1ye=6">
    <vt:lpwstr>sGn0QJJCjIsIYW7o89tZbVr6ybpa8INoRjq2YNjeyGxEVrGAYbBhbHHQJ3T7e6ZDNOvc0jIADC8DOv0NR75HKAGOBC0vGYNNktClA4On8UAIzZmgcVuso08kOYG2kKVZcE08FrYdxNNebXZImvd5F4qpSaHwF94XiL50lWwdDuW3WJRSIA8m8CsWr1aJNZk0tkScdMIL+kcgLWhZks7AJRiK1m6DvKli4iG1Um7Bz6DPRaD9lU0s7fSu7810iH/</vt:lpwstr>
  </property>
  <property fmtid="{D5CDD505-2E9C-101B-9397-08002B2CF9AE}" pid="91" name="x1ye=60">
    <vt:lpwstr>1ZYDkbWClOGfdIVj711J1dAwAUryiW5gHDttO4Jow0+d4DyuKIRVqCuIRdh6ypf29Y4HUWfiRi4e9gakJ1bidN1VxwMN7zCjPqhyugm7V30y1BSV1jJyNshq2jFwopscUmiMij2//Bw3uen6KIbeqaV0HCPDtrCU3CRQ/RTGsPQrhtwA6aSpi+bu0PNPZkHzIyoAPg2HvDlBz+y+riBnjXPx7fGDj/p8I4r+0th2QjgsNmUXAjPog2HddtWtz64</vt:lpwstr>
  </property>
  <property fmtid="{D5CDD505-2E9C-101B-9397-08002B2CF9AE}" pid="92" name="x1ye=61">
    <vt:lpwstr>J2TyM6y7MNE+nUSXEDvVPz6Q4LZi6ghH9cPrfVfKy8DdEcut+UYZ6NG4HN4lta6T3ECeRBpszjgWMq+D9dRyEmO9ht75ch7/QTFziK+cvlUlJIywF1CW27BLjpVr3Zav7DTSbcZHs9+tEsEvWaVkFGLIPi4PtE8AongbOSOixAi4Cd6Rx+aNBIBBP/ewLJIM9JhfUA2/0RN/HQalRmvKKqjF9KcVpwa1aS42PcgZy6ulqOMeeSZ/Ji4grh8lIVL</vt:lpwstr>
  </property>
  <property fmtid="{D5CDD505-2E9C-101B-9397-08002B2CF9AE}" pid="93" name="x1ye=62">
    <vt:lpwstr>yNDU5yUAOwvIMA1fYzPEj4wGtCAILVoStLmeo6QMWcP51NPJ6WsKcZ7yG9s3wswj8q/lrdx4CzOrLhV0Sxdi8sXBVF5fIifypH9qoso+RUtopZZwk6A3lh/MhaRIfjikehINOx+JRJDOWH08bxW7y2vEw+z/dxgUycbfx+vwVozCP2/zQtPoT5b/4bqpLtCbAbepylYqr5BagwYHNBv+1gqmUWfgbgKG6vMxMU0k7Tx1t+35n4vgH1yCruIISp/</vt:lpwstr>
  </property>
  <property fmtid="{D5CDD505-2E9C-101B-9397-08002B2CF9AE}" pid="94" name="x1ye=63">
    <vt:lpwstr>CyFrEsHkBYdr4lnLvydp6Xv0znDZCSA2zcp9uf1IJODBgVmrjU1xVMx+Nvu9SRnjBxL3N9+cW+RrxdszUozcpuFHOFKHBd2ZWbE54C9TcuUrYfpx/PalQ/ih50DhBWY2inn0jJg/LUPf/f2EbQmrDTv2SsDa5buX1LRUiRTzF+6U1AwKiah4RnYFtCfm4J/Fo+9WbX+vTGl+8rCEv6B9Kdm3oocFFH6fbu6CyfJnW8Z9i0ESoHUlANUj/ekQFwI</vt:lpwstr>
  </property>
  <property fmtid="{D5CDD505-2E9C-101B-9397-08002B2CF9AE}" pid="95" name="x1ye=64">
    <vt:lpwstr>SnvkASPx84ngc5Z60nicLmdUFSsiz6bodzPORVk/9xQ9rkwdJQPdqqvdqX3g9Yl86z5+R5APcBmwfIiaQ6e8x7eRa9/ELkGSn2a1zvKbM976rNCQ3hCVvlkmn+YPs97TYDeNTmF8s3FaZJSDHIL8A1XdRv14+8VHv9T0+aswcWfkDSt3CCAuMwjWtJD2RDPqty7h7vsjoMKJS5M6gcOWTaaOt78cs+bCA3jDAKki1tPvimBn23PBIO7uw7YmFMv</vt:lpwstr>
  </property>
  <property fmtid="{D5CDD505-2E9C-101B-9397-08002B2CF9AE}" pid="96" name="x1ye=65">
    <vt:lpwstr>EzMZtSCjtYSuWD/hU+zNY5+BZOe47UjB7RsOUCRk/UZIUb3BDceyBPSxbuYeBCwia/W/inNRjJRd13C2eYKDIgpB+BHjojbmI5ufv19XYXiC7qzh5heavSQdxS++++/VavitT5x1Zr3eUmCS5WOXEhQDutbcxROhoSjjiSzKItsRFmuusvsEG+6U5cUCBxkjzLz6fobalPmW45nbPD59EPXx37z4SBN5qSvjAn7sTPbnkE9SBncV0RbZFvdAMw/</vt:lpwstr>
  </property>
  <property fmtid="{D5CDD505-2E9C-101B-9397-08002B2CF9AE}" pid="97" name="x1ye=66">
    <vt:lpwstr>rqDmEtGfTVRAqe4L3GDvVR3j3H1jOE2o4d/nxd54mJ0M2spiVp8gM0w440fwyRM3nHJ20z7dUdYa0coEMxtH9oJhQXVq+zVhCfbDF9pVS8Pn8QQS3K2XgmJGd3auiWJLK5/qQmm7Dvk5/Z0aZ/wjUDvDb/q+is1WMFoyj6QBSDS3EL3J3BOmBwd3n6S6oUyTfYf/ZeKwHyId17UgaJEgYdt1ACGaK0fy+Rtios7JZEfAn6zWGIByX2N/+A/jsYC</vt:lpwstr>
  </property>
  <property fmtid="{D5CDD505-2E9C-101B-9397-08002B2CF9AE}" pid="98" name="x1ye=67">
    <vt:lpwstr>VTYLj1T7POFAg8HLSZtCvNATihJP3eFN9iOAiTxDeFtK/NzL369JWzhqgEE5zt3b1Sqv+lZQaGR73bf4smydMZQJrrUUJkmzXl6V8Y3nvhsq1hGvbY8qZUo5UOJX8D2io80WpEVsI78TfkMFNUgGyEThTSeGA+T2SuQBD3mNubRC34zwxMXCvIv2Md1kqjweGKZTc6nbUjt7bikD6C/elM4G6/dCl0+rjLNxMX6xDzM1vP8Pf8gr1Sjs1t0ekWz</vt:lpwstr>
  </property>
  <property fmtid="{D5CDD505-2E9C-101B-9397-08002B2CF9AE}" pid="99" name="x1ye=68">
    <vt:lpwstr>ie7Oc5Gc0UQZyMa+gdf+EHn83WzP4GFkd5PToDwYRMNA5u1Fmy81aEL4t9zGmlu+fMKJCCuktqs6byM51foQwp/t0yz4VbdainZKgl/bOqYFy7qVGwrjEHI+ZHpStW44vwDhTOox699qW4NEdeHhYFxo4fHmmokcH50YYSqdxtt1u+CITrcBVDhsZY4ffSWEla8MCVbzMN1ybUeW1gbsD5zYY7in6RTHhmmg5+9+6khxhjixcuyQM+Kjf09z50P</vt:lpwstr>
  </property>
  <property fmtid="{D5CDD505-2E9C-101B-9397-08002B2CF9AE}" pid="100" name="x1ye=69">
    <vt:lpwstr>qLr6LsBpvcZC3W2Ufd11ZIm0IWTH17MAtq5gwTQOZE69N07n3lDPsiprkDsyBRmpQSUIKKlZK7voJjb8M8cXmcQSoZHRPRQ2o7ZuMAGPcUVP4xQRYzQcJ00k8FC6/YI1fklq+w2g8E5mHtfpTCGlVXj1zseA57xybLouxLzvzbn3zArOOsE3bvyGdjZ3JS54wJ8N35Lova+5Kpwjp9HD8FdBUnn2UTZFTSH5QRxzXK3iskMaRPa63+qjy0T4/Up</vt:lpwstr>
  </property>
  <property fmtid="{D5CDD505-2E9C-101B-9397-08002B2CF9AE}" pid="101" name="x1ye=7">
    <vt:lpwstr>0NCRpFI8KQWfVihzk37fVRU/lbvjY2VMvC0zzUpjavQUxZnz2U+1Vk2MpSnHypBDL3UfJURN4giWXWSj7dVkk4VWmfrYIKouq6dBi6gO17xyd8iKg1n4L8Nr4AvtHR47BR6rcANkMs5gFMmBlKPwsdxZrQqK35V02UiU0bOuYc+sXFmFtY+bSTfKXHcFekAnBhBFLqyhtjtpl3d7dbKbn0Im3hmW2ksKZeRjDCB3pt/eQ/aN6f+NP/UX9MkBeCp</vt:lpwstr>
  </property>
  <property fmtid="{D5CDD505-2E9C-101B-9397-08002B2CF9AE}" pid="102" name="x1ye=70">
    <vt:lpwstr>xwArOQZMifV94/oAM5yRUuxaaJY9sEyhzSIKdQReENvP/qdtV70GMFqvxUtlos9qDJ9v3FovspHlrC5ExTaRgCkNlc0k/Z7D/lJElgxgW+xCUkqeGfjESppjlXSBljcMP7qWiSM9UM/SXODIHlK7s5DUfwtABiSbVYkSTGxpwozwV33gl40GoWTnAr//Z+v2IfkCgyQsFrDOC5/MsvUE6ZFDc6N2NUFDE6DD+DWdW+KLAuLf8itW5vzcyitrwok</vt:lpwstr>
  </property>
  <property fmtid="{D5CDD505-2E9C-101B-9397-08002B2CF9AE}" pid="103" name="x1ye=71">
    <vt:lpwstr>DCsKe7XAYBosInS3sFKW5jXjpyggdtZAYSc/8iQTRq2MAUQf26feH7awKFQPL5Lig6sYxXCcWOzSqOBco5gt4iMujnpRVNbNvM4dTQjS5fsgujz20bI5ERo8DeX0Zw1dUewnWXEu+lIaKhhsbDh6UkYvEddWAT6l/1QDuYyj1BA3oOFMP4IwYruZA7pzRj5oxz412cFoSquf3l3914EDHt6yjmfuRGsmk727mcOanLde/GDkBWkZD9ZvAs6BrMp</vt:lpwstr>
  </property>
  <property fmtid="{D5CDD505-2E9C-101B-9397-08002B2CF9AE}" pid="104" name="x1ye=72">
    <vt:lpwstr>CWLI7Ppxgw/5vNIZGM5goBp7npc6LPVeNm+j9WXg9MYbPItnpvzqjYCWTq5gEfZfFX1h79MAU4f/eEP0AUlJfU/slprfyOb4ZUz7zAjch7FZgaORYdLbZFfZnWaYb66xipj5ygB6Grng34Lt2r+f2XStYegSk4dAUgpxCycqhUeCleu5faflyRl9jQUswSYn5xEhi3neefjtr0oJAASstNguyEqC1UGxYM4XixxBNEtpIL27byavbL0OIPGqfat</vt:lpwstr>
  </property>
  <property fmtid="{D5CDD505-2E9C-101B-9397-08002B2CF9AE}" pid="105" name="x1ye=73">
    <vt:lpwstr>oPruSDuBvcBoyPoqHoJaA8zteT5GXApWNeCXztcgDm9s+0gO7BJYxpLn5l2tkX8wKTkHKypcJjXMx74amtFiOgJqBqVA2aBFbjs8VAzwfC/DvDRMfkKWYGSVzBD4K9sq6j4HLUCQUVnyJpikKKshuFjQXDqjtQb0D5YyRD5fgYQgVOPZbk9uX5FGMM2Lfar0mfbqDZlqjqQ38xru/i+evzFouLW87AF3PR2aJdcl+KpFl2jVpcNdB63E7oRk4HA</vt:lpwstr>
  </property>
  <property fmtid="{D5CDD505-2E9C-101B-9397-08002B2CF9AE}" pid="106" name="x1ye=74">
    <vt:lpwstr>suKLs33cExtLqS0xfhQWgdwMhKcxCBK4V1cPs+He38lmCav4g4gRY1DtL6OoXO8mJrFfEXV1B9HoRNqgzfhL3NYItolJNlFGHmNdBKDmFteoZSUtTBEpTZqmNso94OY6J9ELDqwJI0QqCW0LuxTTKeVXttxaVc6iO2jD3mtF8PdFdtn+XiYpjv5eO4hWAK78J7Q8m0z3kLkmzdo7RU5X4IDx64kO7pLovBo/eTZt+wo9TcjUQzNAvUoYUvNv11m</vt:lpwstr>
  </property>
  <property fmtid="{D5CDD505-2E9C-101B-9397-08002B2CF9AE}" pid="107" name="x1ye=75">
    <vt:lpwstr>P8qgM4Pn8sbBz+fOC3BekqE2FLfBQqYz19xoa35cK22CkD8g8hHXT+5mefvlIs2a0LfdgmKe4LdOgMuUqfRCE0CtLmKW7lkYs7ZRkP96bGAM+E7l8GfneVPzQC2KDTHn1ftLVDrrd++PAC9p88/yCqLcEsgBxMeG2+CPiE69db1scs5vRqW1pTpvsAn9tW03MMTg45O3nB2Vsc/w0Pw7UOMYbzKatU1qND9kEvwZa/KviZ91p4xOm5OD1SAm9AO</vt:lpwstr>
  </property>
  <property fmtid="{D5CDD505-2E9C-101B-9397-08002B2CF9AE}" pid="108" name="x1ye=76">
    <vt:lpwstr>MJDd/USgrG5J/77rM7FTrHUFZDPsrnY8gv7Rd/FTiFYsQIHHgxm2E7JMq9MT30ghZtA8u7kEm7RGsYwt0pIRKJLCmM8JB0D66hwQBCcOLipMw7cctlrvvoirBpi1TRihu7I8Q9djVfcJ4zqDIgzULirI5cw7rx4K7TosuNgJoqImbe2GVdtY+DDPHjr9iWYKhsUYAiIS+Sn8/qaOj0wJKCvZKaE12n9VJIJw6++JgxDaX9nn1cSXQ7AEgXJfDFL</vt:lpwstr>
  </property>
  <property fmtid="{D5CDD505-2E9C-101B-9397-08002B2CF9AE}" pid="109" name="x1ye=77">
    <vt:lpwstr>2IfCdgtSHTZ5iU0eyGPt+CVUSNfDxgRXel4J4fDYnkaegdFQN2WgN5l4e6xEKtgWns/VYwY8WtlSmddjsEsHAyPJ4NftxJJ8PyOh3BfaefJQ4gcSsPSZ5aqoYicC+TliG9W6Hee1AR9LOI9SY3sulrVVJNq9L0Ze5PIMkmDXYfz+n7Rt9X3CQkUo5WrZaenWkrLLNoOER7n9+fJrIr2HKYBQhyZNEfiwF3D4kgigXsmGwZ3aP3DiwsZC9BFgsad</vt:lpwstr>
  </property>
  <property fmtid="{D5CDD505-2E9C-101B-9397-08002B2CF9AE}" pid="110" name="x1ye=78">
    <vt:lpwstr>+B02QrRIeOUDWyJbbtlz8kuxKrHKlSsGwqATN4Vf8NN5KaBT4kcrKWVZIDhU10Z+KdRuRkUUCnvySTNG0IT1nSG/8Vc9yHx4GOYCnWQyKMQoDleTkD/ahUj4f7GFNUoiAV48ecA9bTJOtVLEoHQgeXAaRmWyeS3SrUmjOf+s8z5FzBZJtrZ9/KEZ8GhxzRARCCVX7P+jTrB5tuuhSOHgvr2LeIbsmOtF6In0O85rP3ZRndto1k4xK+8bhQXlpkq</vt:lpwstr>
  </property>
  <property fmtid="{D5CDD505-2E9C-101B-9397-08002B2CF9AE}" pid="111" name="x1ye=79">
    <vt:lpwstr>vinwwrE24xsiMNcE+o3QzFJ1zrVPxr6MouWw+WJfgNfLsUdc/37Iz21fT4fIjgzxt+/i/Uqld7/YMD0cCp2SRNMyUFx64Rktn5L+lEoAHsXlkTcAs/vfWBscXYvgqKGiVzvPSIJzUF8QZpCjq61XHhbs/ZRsq0/OpN2R6KpFEgt9XDt3OXNugsWVY9nRlEWeZd8u+fLuHMKQFbqne4FDmE5qbAaH3GM2WTz9KjCLZ1ei8uUj7V/IuvNVK3vWcI1</vt:lpwstr>
  </property>
  <property fmtid="{D5CDD505-2E9C-101B-9397-08002B2CF9AE}" pid="112" name="x1ye=8">
    <vt:lpwstr>GGMDwEfKqfAIZSm4zQCm6uJirfQulJn1Q9DKPcTzElo22/PJMqFCo+TRcLmJqasO60BGrQSroiCGEYKe5YPT2p6biDTFHFRy5H0wdJHLveKg1g24ZOetnBoYZOI8/sbqgvR0GqfAEKS4VKXVFvmangk2yrdfds/XGs5/ybZzeXtzM3lPxgCBELtQuKUM1GJDkp8sTDEktEslylgbCqe04mWuUo2IUK4m4mHsDu5BqhEtWMpXBuUSBBLL+/5ad9r</vt:lpwstr>
  </property>
  <property fmtid="{D5CDD505-2E9C-101B-9397-08002B2CF9AE}" pid="113" name="x1ye=80">
    <vt:lpwstr>64TrG9kwHHl7DXvH7kNVeAl+hrXDCxf3swEE805HRcE4tfONyD8Gk4atc4f9IDG84hcaNGQSyNWxc/yE/qAatgN/WX80fvkWrCqNQlyCOV5tffBNzrHkZ1Dn8Yb6TFsncrpknYDsrjKyB0Aehr43ZXGPfvb5vkimVmoEhNmlEp4AgyBXIaJB7a5BXc7vREYAGGdLhzForPmO5mWU7P3KoEt65ni+tx9Cmeo5QlJ/YewHB6tnBOg8BLKtC1HLkhj</vt:lpwstr>
  </property>
  <property fmtid="{D5CDD505-2E9C-101B-9397-08002B2CF9AE}" pid="114" name="x1ye=81">
    <vt:lpwstr>ldwvddzXuuo1ESN34yeEHTzGmvo6ZHhIJRHpPQb4MeWN4nmo56a0vh4iX7DQIAAZv0SExRGl6bMrCxqi68KuYoUHnBZexJlglLyEOzkQINzAKSRQiTBlAVXW29DeCRxsGqF99++KTQTbjOx9eCRJUbxFzFo+mfzPOQVuZ3AZTDGaj84RflGWnwH1N1WX9YkCTWIXhZwRIIZMVu+8XdIJgbmBH3s0kS4ubSopbILO/OI4OavlsuIUz88DffDTO1i</vt:lpwstr>
  </property>
  <property fmtid="{D5CDD505-2E9C-101B-9397-08002B2CF9AE}" pid="115" name="x1ye=82">
    <vt:lpwstr>eq9dyoN9xrokMr74TLS8h9+RhLCZlQLnY3EuGNQ3YEiib83Lm6A0p5jJ9BuRAwaRDt8+S0mM9iMvKtyqhYleDmrLzX7rXKiyAA1iHFSQYuHaWcD4X83V0tmLfPbD8gRpO+gI1Jb9syFJRzSHo8zhwDWUxXgdVUGav4R7s5lvG+zfPTYSCqkvZRYBl+/8ymrMULvHuCKFvBFJdYLrVo9uAO32asrZQEjd8iOKbaoo6ylvEWpdOy+0UEQehRG/1YB</vt:lpwstr>
  </property>
  <property fmtid="{D5CDD505-2E9C-101B-9397-08002B2CF9AE}" pid="116" name="x1ye=83">
    <vt:lpwstr>jm/dJ2Cu1m+NdHN2CVYb2qMPT7dDS5TqXp+0YrFPdNUqCYpW2hzxgv8Tb2u1475QjI4JnIvs+GdfDSwzhYkoKeF55T43R9PRZAvJzJwwhuf95q4srQ2WmlpHpp+bTxQv8xvNGq178MRktW1whpk1D+rKPkOA6PtU32yDesv0UNt8rdXD5Z8uwRFLHu8gObHe9kkr7+NmWdpu6MvRDmo8R5DTXobV/j5lSU0DT1KTQtfAqhso8jAjyVfzmISeXmT</vt:lpwstr>
  </property>
  <property fmtid="{D5CDD505-2E9C-101B-9397-08002B2CF9AE}" pid="117" name="x1ye=84">
    <vt:lpwstr>5d36PCWCDeNGRrdrGRVi3SQz4kR8mGjxb+w0XeQeSGPxhVMFJmissixb+fLtvN90pdACn5IdP/CMw5uQRSY5ZFqlX/JQsIxcE9RGuuP+3QZBO4AeMsV5J75Jp3vtlay/BcJ4G8aUZCgs5Tlsfvmm1wEm0vM9nfeyzRnjDIseJRv04bfMxRQnxX9uJzRsKDWbeFTV6kmCwc4JgYiKpEj5pzVWAxblikk3E76/Ow+j8Uf3vwVY52WOnEbiPJRVI91</vt:lpwstr>
  </property>
  <property fmtid="{D5CDD505-2E9C-101B-9397-08002B2CF9AE}" pid="118" name="x1ye=85">
    <vt:lpwstr>XdpJEwF4Wgur0I0vJ6iSbIAa8lB8ghn87MSv3lZPhg/9uh+iOw66MH5tJpTV85qq4OFxsj/GoP/47RVcf7AUqYy4n5+wHeDaD/Ljv0aC6RiaNPksumsG0di3a5Ln7It7COS8zmSYY5LxQKV21iiOdFuwTROYY1ELUfEyBiuEs7kqpXIFTYzJ6W6Vw3aW/dLy4SiXrrivEheX3YY/PBYqpm/3wqlluq+IC9rN/PtRwvjOouWHf8GjemB8YAzixn5</vt:lpwstr>
  </property>
  <property fmtid="{D5CDD505-2E9C-101B-9397-08002B2CF9AE}" pid="119" name="x1ye=86">
    <vt:lpwstr>yfOZddHUxiUil2I7tPicdRjcloaNmmKr9EiF0vBvCvs8foNSsCUd2W42pszWL0iLzmHtK5113GU0BSozy4ml7txxzxtW2s8XeybkSwYVhMGVoOa000JXby0iM3I5F98Hq9+eq6g+P5xDexPBffFd+l/i4A6TvA2sRfh0jnV8xFmvlLrcN6ajPVmix3ZfXTD7NjHg+uIZ/WttUwa4GFi+O8lxmgKMx3idUfSMsDPKaxkVxTRDnPZwOndwqON70Zh</vt:lpwstr>
  </property>
  <property fmtid="{D5CDD505-2E9C-101B-9397-08002B2CF9AE}" pid="120" name="x1ye=87">
    <vt:lpwstr>I+tBXtpN00AsxG0iiwly9hwtHBuX2dA2XKV4uYdDcvuwkOIfQCb8ktO/E3QhvJrtq0ePgbYR0CbsqYFCe0LeZvxPAHDT26pVObc8NuvAdi7aaZ7LX908PErD74SOWuV8xW/FJh+X/11WfPn0Kku6040/L07pfSmrxl/pCBBBPyERi6o4vAqzZfEgx12BVpnX3WMVWA8n2sGrxSg3i+qa3+xLFvsCrY2xe2cWBKElrd6K8Bfzf6SCT6S3iPa52Ig</vt:lpwstr>
  </property>
  <property fmtid="{D5CDD505-2E9C-101B-9397-08002B2CF9AE}" pid="121" name="x1ye=88">
    <vt:lpwstr>OyQqn6X/DnpkhO2FxShsKv6g4Ysk0s2SATK9uY9Ioi8+PnFnkue32cxLd7M+/3iq3VXEmXzdELi0BKdhul5YGQFXbYusClgSZhHa2aEy2W9UuVL5m4zMF8pbHgs60OWtd9koYlvre1JjlDo79i6ZIRUDTEBvKcqNz2NKlRS+1xkK8cUFIdGGUhgHDT9sAMTrn+DQ90vim+EyKBeYTBPGzf6i1h/iWQoHp91ncNPdPdOlzaGdoSsmgwWE860jDPz</vt:lpwstr>
  </property>
  <property fmtid="{D5CDD505-2E9C-101B-9397-08002B2CF9AE}" pid="122" name="x1ye=89">
    <vt:lpwstr>OVNBLrik1tmc4nVZ/q/ccEAXXx098xIAEiYB4Kl+m0Du6Pk7yXLzkE76aMfRY70fWfKk6lOJvNuFcpFOGJjH7LyDDK2fnBWlUMx2l8AyErB1/g2RBzOnqMllHHcTJH7ztBmfmPkAJr94lUDB28eJ6moNlIK1I4b1hOqJR6Hzh8IeJkbXHRK+vaM5eO6JZHkkTc6cMFyoKQeIiQIHaIJdm6LrYdbnb5h/xBjb6fnsaXbCVWsTnuMsu5707cKBH+B</vt:lpwstr>
  </property>
  <property fmtid="{D5CDD505-2E9C-101B-9397-08002B2CF9AE}" pid="123" name="x1ye=9">
    <vt:lpwstr>8SiBCUO7aqcXiB97PmNmefThQrgaNBp7YzRjMFsMM63WgNv2vZf9KoKVPWOTgyYhoA9pVsHnYACsivjwZNpnT3PT7frRbVBBtMubSuuspR3qdv2Klt1yiR+JQQVG4dZO5N0CFYnseug649zFSjpeBsjCp5eyvxb/IoCKs+xFOJ3b2iTwOYOVk9Dc7SXwD2hHTnX+72Fhqaapzi8HXwPqX05vz3AeD7DD+WeD+9ZfGXLI/lTnXnZOQ3/hYT5nPcu</vt:lpwstr>
  </property>
  <property fmtid="{D5CDD505-2E9C-101B-9397-08002B2CF9AE}" pid="124" name="x1ye=90">
    <vt:lpwstr>k3eK/E9Ysp4Kna4TEQ45rLK09QWC+j2vk+R+6TLGPKEnF/RWIaBvEL+88M3Gr6TeRUMRypmYmmlyDjK97JoyWxksccV/7wGLhzXNllA/8+QgvDamBRia47ZjhP+mSp33RPJY0acR23n7co2se+x/ujNfjGAUPiHoOzVtfZwtg9UlE7uRJQXB1CVFNjGLBhB82uj7CUpbfrIhQvyi91GQtxwp0iRdPNDCrWNypPBM+hJkrb1Qn793Bayp/DjJWCs</vt:lpwstr>
  </property>
  <property fmtid="{D5CDD505-2E9C-101B-9397-08002B2CF9AE}" pid="125" name="x1ye=91">
    <vt:lpwstr>46TYe/KHHCksr+42mq72SWK/ZsJxm5QtwUixwyaZIBt5SGtlhXzuntQPkvTBO2hs24lBtVFlR6nExycLCgSKe1iYpukmdBxjv2YerLAjiGpxe12DPvuX8UN4LoNGemAqgS+OEycH/wip/RDC0lwBgMgn+SylNO+xUXwHX8UYf5cnd495x7D9TtZeryFy5Dj9H4gwYs2X6R7VwdyQvlllPAwK3bGmczL+/bEP5zdiT63OoV2hVRZEgg6ZRl/D1pM</vt:lpwstr>
  </property>
  <property fmtid="{D5CDD505-2E9C-101B-9397-08002B2CF9AE}" pid="126" name="x1ye=92">
    <vt:lpwstr>ngAJuFPARQSllztxo4anbXF1HjVuHBookyNLvITdRutOy/QInaEVrX5y4pm0X/iOmN2HsO6IiIiBorOag5TX6E/3l/m3mzEQLnBdSpPuail4bn1JNMDKcKvGi5e3UiWKZSk2NL4bMuAUCLoh5l5q/BArXe9SMOMV1q8/iuZ4gUSx3lKO6QY5EVGS+E5I9XI5B4lOT2XGY+3y0G51FgTNeiAl4nW96gytxHtuETwM8UY0XU1OEXceI+ED5+b0w2S</vt:lpwstr>
  </property>
  <property fmtid="{D5CDD505-2E9C-101B-9397-08002B2CF9AE}" pid="127" name="x1ye=93">
    <vt:lpwstr>I0exRbxlGHKFZWnz3pFEFkt7y8ruDYGTxNP/elVNKysIXcKXllRo9n3y8rIu+f7XbKVFa2A7ffB1K5UStmAd1oEtIPwEVrc/fLBFTANqVsc9ei30ncc1Lm9K8Qx1EoHBhjl2edZfkdGaYXyDCWfazZlfAzUTFU0tlsr4bmGKvpqN0joOrXa7MuFdFwiPsIiw9KhGntrBTnBxxTu6wUGiqb8q6oqvxiNTfZMoLDY/cyxfh4yzEBFIEPnFHRGvvPy</vt:lpwstr>
  </property>
  <property fmtid="{D5CDD505-2E9C-101B-9397-08002B2CF9AE}" pid="128" name="x1ye=94">
    <vt:lpwstr>STZW/nnpV8oQklOS69/wAgXsy3YlyXkNTpiOLK7gCgtdOudpveXnkgK0VKdRQ2uVVzGCLaHj6YegdtA1btrjOeGfBj3HvIKpZK3TTHbTpaThBCgTy60KEnYY5f7W3QEprrUsll1KJ5QR9yJ9QU3Js3V79AP/jBMRyw6qxFJVcAH8WrbxZPDAwbZfxAG07lMmSQzV8BZflP44s++iJFbzzisTjjtyPc9Pie30DY9wk/x00nZufvdtynIbVJZ5SMI</vt:lpwstr>
  </property>
  <property fmtid="{D5CDD505-2E9C-101B-9397-08002B2CF9AE}" pid="129" name="x1ye=95">
    <vt:lpwstr>dW+ojVhUYrd8pVZlz0FxuEZODLuWO4A0MxIW3ZxAnClwvm2/khWX/nTFeXX3ekvxwlSRQPHMKYR+okgl2lImkxdlrvNHebZesE+G9CWjygav7STuE5Qj1mxvKHFAjARMh1LgAR10CVMtnSGznxQbsFdrgyXfzXjLNK7b8EnbrDEKsDz/R6CWNDXvXhC3vewvkgKmUQIBp0geHQDYr5vUImeNUqbr0OZXPEFxGnTKl1gBruraV3U0Xre5t8e5Qf8</vt:lpwstr>
  </property>
  <property fmtid="{D5CDD505-2E9C-101B-9397-08002B2CF9AE}" pid="130" name="x1ye=96">
    <vt:lpwstr>ZPK+hzdS5tGcMyshyGxP0D1v5SiYCiVrcUxvw+RYONmFVAlJA5UuIn3Dj8q+XUiGhGQK6i5M9KdC6Hj0QA15cl2w1eaDkak0a/HDUiAZLuDLquMcKP4mzSLpYAwOvmlB6tEGxAkvVRo4yxay4l0M8z5l11Mw1F66Fv2eyHMdodcR5JwEJ9eOn1SC5ZVAzsKejOOxkGHZCqwhwDDag5pI2y8BDLjNCEtzSM+L+oofnF5sE3BQwimKrgj72t78KH+</vt:lpwstr>
  </property>
  <property fmtid="{D5CDD505-2E9C-101B-9397-08002B2CF9AE}" pid="131" name="x1ye=97">
    <vt:lpwstr>/BijPu6zGyFwKNhdodGHmmOl9l1R/yMi/gP9NDrjmA2JILPbsbHQL7w2lsLoAsx64cSbUnQ2e2WXbOf9b7hhh3kM5VSA+JDuih58Uzhmge5dCWrLRblx22zcov8rMwJvOZ3mPftvNRopx26C7IDInex3GK2N3AXvMji47NUqyrrEfxPtkcHP8cNr8uBbvrFnX0sgGVfnBK6m4Pz0RyVhuc3FgkOzA2u2aDzbNvG3FLFnFNXfiAs/HR4F+vieWGQ</vt:lpwstr>
  </property>
  <property fmtid="{D5CDD505-2E9C-101B-9397-08002B2CF9AE}" pid="132" name="x1ye=98">
    <vt:lpwstr>j2O046UNQq7UUGn29LNol0TCij5AfPb23ZIuN0wEYC5QQzr3iIgemhiPRwPKurF8pBts31C9ib7w9U359p7a8SUTQxJ7/sm+mEn6QSUzgl+ZLbsiYeg1CQDpnfpM2jjlWoMWU4Uy7863IHJXDEL/XxhUjtFQLY70aHL4HpbGuBvnkyZLXKe89ZxCXt7MqjpN2PcMn7WmiB+8Sz9WElmlPNvDABlbh/wkJP0pQGunmlF2A4gQgpdoDkWIFRifJ8w</vt:lpwstr>
  </property>
  <property fmtid="{D5CDD505-2E9C-101B-9397-08002B2CF9AE}" pid="133" name="x1ye=99">
    <vt:lpwstr>i/kjKmCrBahB07eqgliC/2PFBIz97XVMcYLU5AJRlTTS5no95VthTzyIm3rsMsL7+Wc+KKy4D1xanOzO5fCSFsX+lM5OpTkBqbGHuR0GlJrzQysHSndhwRyWSyRvjlyWWNGFAKimimezdTfQ6QimJCwVCdqjC0lp87AZJDz8+bEYpoQVoZtNw5WkpgvxPcdmMGFH6K4Mr+ljRwFQU/7adNTrFtmCLd0hEDz5YaRndOvpbQnx/3UpjgufpiTYnKT</vt:lpwstr>
  </property>
</Properties>
</file>